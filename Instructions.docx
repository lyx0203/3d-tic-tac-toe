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146EE" w14:textId="33692603" w:rsidR="008F292A" w:rsidRDefault="00A97776" w:rsidP="008F292A">
      <w:pPr>
        <w:pStyle w:val="PlainText"/>
        <w:rPr>
          <w:rFonts w:ascii="Times New Roman" w:hAnsi="Times New Roman"/>
          <w:sz w:val="24"/>
        </w:rPr>
      </w:pPr>
      <w:r>
        <w:rPr>
          <w:rFonts w:ascii="Times New Roman" w:hAnsi="Times New Roman"/>
          <w:sz w:val="24"/>
        </w:rPr>
        <w:t>CSCE 315</w:t>
      </w:r>
      <w:r w:rsidR="001C1879">
        <w:rPr>
          <w:rFonts w:ascii="Times New Roman" w:hAnsi="Times New Roman"/>
          <w:sz w:val="24"/>
        </w:rPr>
        <w:t xml:space="preserve"> </w:t>
      </w:r>
      <w:r w:rsidR="008F292A">
        <w:rPr>
          <w:rFonts w:ascii="Times New Roman" w:hAnsi="Times New Roman"/>
          <w:sz w:val="24"/>
        </w:rPr>
        <w:t xml:space="preserve">Team </w:t>
      </w:r>
      <w:r w:rsidR="009B08A4">
        <w:rPr>
          <w:rFonts w:ascii="Times New Roman" w:hAnsi="Times New Roman"/>
          <w:sz w:val="24"/>
        </w:rPr>
        <w:t xml:space="preserve">Project </w:t>
      </w:r>
      <w:r>
        <w:rPr>
          <w:rFonts w:ascii="Times New Roman" w:hAnsi="Times New Roman"/>
          <w:sz w:val="24"/>
        </w:rPr>
        <w:t xml:space="preserve">3 </w:t>
      </w:r>
      <w:r w:rsidR="009B08A4">
        <w:rPr>
          <w:rFonts w:ascii="Times New Roman" w:hAnsi="Times New Roman"/>
          <w:sz w:val="24"/>
        </w:rPr>
        <w:t>Specification</w:t>
      </w:r>
      <w:r w:rsidR="00560FBE">
        <w:rPr>
          <w:rFonts w:ascii="Times New Roman" w:hAnsi="Times New Roman"/>
          <w:sz w:val="24"/>
        </w:rPr>
        <w:t xml:space="preserve"> (Preliminary)</w:t>
      </w:r>
    </w:p>
    <w:p w14:paraId="36F2D735" w14:textId="1D36D131" w:rsidR="001C1879" w:rsidRDefault="001C1879" w:rsidP="008F292A">
      <w:pPr>
        <w:pStyle w:val="PlainText"/>
        <w:rPr>
          <w:rFonts w:ascii="Times New Roman" w:hAnsi="Times New Roman"/>
          <w:sz w:val="24"/>
        </w:rPr>
      </w:pPr>
      <w:r>
        <w:rPr>
          <w:rFonts w:ascii="Times New Roman" w:hAnsi="Times New Roman"/>
          <w:sz w:val="24"/>
        </w:rPr>
        <w:t xml:space="preserve">Dr. </w:t>
      </w:r>
      <w:proofErr w:type="spellStart"/>
      <w:r>
        <w:rPr>
          <w:rFonts w:ascii="Times New Roman" w:hAnsi="Times New Roman"/>
          <w:sz w:val="24"/>
        </w:rPr>
        <w:t>Daugherity</w:t>
      </w:r>
      <w:proofErr w:type="spellEnd"/>
    </w:p>
    <w:p w14:paraId="26BAF440" w14:textId="2F9B770E" w:rsidR="008F292A" w:rsidRPr="008C123C" w:rsidRDefault="008F292A" w:rsidP="008F292A">
      <w:pPr>
        <w:pStyle w:val="PlainText"/>
        <w:rPr>
          <w:rFonts w:ascii="Times New Roman" w:hAnsi="Times New Roman"/>
          <w:sz w:val="24"/>
        </w:rPr>
      </w:pPr>
      <w:r w:rsidRPr="008C123C">
        <w:rPr>
          <w:rFonts w:ascii="Times New Roman" w:hAnsi="Times New Roman"/>
          <w:sz w:val="24"/>
        </w:rPr>
        <w:t>Due</w:t>
      </w:r>
      <w:r>
        <w:rPr>
          <w:rFonts w:ascii="Times New Roman" w:hAnsi="Times New Roman"/>
          <w:sz w:val="24"/>
        </w:rPr>
        <w:t xml:space="preserve">: 11:59 P.M. </w:t>
      </w:r>
      <w:r w:rsidR="00306E62">
        <w:rPr>
          <w:rFonts w:ascii="Times New Roman" w:hAnsi="Times New Roman"/>
          <w:sz w:val="24"/>
        </w:rPr>
        <w:t>Monday, April 2</w:t>
      </w:r>
      <w:r w:rsidR="00A97776">
        <w:rPr>
          <w:rFonts w:ascii="Times New Roman" w:hAnsi="Times New Roman"/>
          <w:sz w:val="24"/>
        </w:rPr>
        <w:t>, 2018</w:t>
      </w:r>
    </w:p>
    <w:p w14:paraId="2689279B" w14:textId="77777777" w:rsidR="00306E62" w:rsidRDefault="00306E62" w:rsidP="00602DED">
      <w:pPr>
        <w:rPr>
          <w:rFonts w:ascii="Times New Roman" w:hAnsi="Times New Roman"/>
        </w:rPr>
      </w:pPr>
    </w:p>
    <w:p w14:paraId="0B3D1FA5" w14:textId="68A34168" w:rsidR="00A97776" w:rsidRDefault="007D61F8" w:rsidP="00602DED">
      <w:pPr>
        <w:rPr>
          <w:rFonts w:ascii="Times New Roman" w:hAnsi="Times New Roman"/>
        </w:rPr>
      </w:pPr>
      <w:r w:rsidRPr="0004705F">
        <w:rPr>
          <w:rFonts w:ascii="Times New Roman" w:hAnsi="Times New Roman"/>
        </w:rPr>
        <w:t xml:space="preserve">The </w:t>
      </w:r>
      <w:r w:rsidR="008F292A" w:rsidRPr="0004705F">
        <w:rPr>
          <w:rFonts w:ascii="Times New Roman" w:hAnsi="Times New Roman"/>
        </w:rPr>
        <w:t xml:space="preserve">project is to design </w:t>
      </w:r>
      <w:r w:rsidR="004973C8">
        <w:rPr>
          <w:rFonts w:ascii="Times New Roman" w:hAnsi="Times New Roman"/>
        </w:rPr>
        <w:t xml:space="preserve">and write a </w:t>
      </w:r>
      <w:r w:rsidR="00A97776">
        <w:rPr>
          <w:rFonts w:ascii="Times New Roman" w:hAnsi="Times New Roman"/>
        </w:rPr>
        <w:t xml:space="preserve">3-D 4x4x4x4 Tic-Tac-Toe </w:t>
      </w:r>
      <w:r w:rsidR="009B08A4">
        <w:rPr>
          <w:rFonts w:ascii="Times New Roman" w:hAnsi="Times New Roman"/>
        </w:rPr>
        <w:t xml:space="preserve">computer </w:t>
      </w:r>
      <w:r w:rsidR="0044695D" w:rsidRPr="0004705F">
        <w:rPr>
          <w:rFonts w:ascii="Times New Roman" w:hAnsi="Times New Roman"/>
        </w:rPr>
        <w:t>game</w:t>
      </w:r>
      <w:r w:rsidR="00A97776">
        <w:rPr>
          <w:rFonts w:ascii="Times New Roman" w:hAnsi="Times New Roman"/>
        </w:rPr>
        <w:t xml:space="preserve"> program </w:t>
      </w:r>
      <w:r w:rsidR="004973C8">
        <w:rPr>
          <w:rFonts w:ascii="Times New Roman" w:hAnsi="Times New Roman"/>
        </w:rPr>
        <w:t xml:space="preserve">in C++17 </w:t>
      </w:r>
      <w:r w:rsidR="00A97776">
        <w:rPr>
          <w:rFonts w:ascii="Times New Roman" w:hAnsi="Times New Roman"/>
        </w:rPr>
        <w:t xml:space="preserve">with an </w:t>
      </w:r>
      <w:proofErr w:type="spellStart"/>
      <w:r w:rsidR="00A97776">
        <w:rPr>
          <w:rFonts w:ascii="Times New Roman" w:hAnsi="Times New Roman"/>
        </w:rPr>
        <w:t>ncurses</w:t>
      </w:r>
      <w:proofErr w:type="spellEnd"/>
      <w:r w:rsidR="00A97776">
        <w:rPr>
          <w:rFonts w:ascii="Times New Roman" w:hAnsi="Times New Roman"/>
        </w:rPr>
        <w:t xml:space="preserve"> </w:t>
      </w:r>
      <w:r w:rsidR="008F292A" w:rsidRPr="0004705F">
        <w:rPr>
          <w:rFonts w:ascii="Times New Roman" w:hAnsi="Times New Roman"/>
        </w:rPr>
        <w:t>interface.</w:t>
      </w:r>
      <w:r w:rsidRPr="0004705F">
        <w:rPr>
          <w:rFonts w:ascii="Times New Roman" w:hAnsi="Times New Roman"/>
        </w:rPr>
        <w:t xml:space="preserve">  </w:t>
      </w:r>
      <w:r w:rsidR="00175C57">
        <w:rPr>
          <w:rFonts w:ascii="Times New Roman" w:hAnsi="Times New Roman"/>
        </w:rPr>
        <w:t xml:space="preserve">The </w:t>
      </w:r>
      <w:r w:rsidR="00A97776">
        <w:rPr>
          <w:rFonts w:ascii="Times New Roman" w:hAnsi="Times New Roman"/>
        </w:rPr>
        <w:t xml:space="preserve">human player tries to get four X’s in a row, column, or diagonal before the computer gets four O’s </w:t>
      </w:r>
      <w:r w:rsidR="00A97776">
        <w:rPr>
          <w:rFonts w:ascii="Times New Roman" w:hAnsi="Times New Roman"/>
        </w:rPr>
        <w:t>in a row, column, or diagonal</w:t>
      </w:r>
      <w:r w:rsidR="004973C8">
        <w:rPr>
          <w:rFonts w:ascii="Times New Roman" w:hAnsi="Times New Roman"/>
        </w:rPr>
        <w:t xml:space="preserve">, and </w:t>
      </w:r>
      <w:r w:rsidR="004973C8">
        <w:rPr>
          <w:rFonts w:ascii="Times New Roman" w:hAnsi="Times New Roman"/>
          <w:i/>
        </w:rPr>
        <w:t>vice versa</w:t>
      </w:r>
      <w:r w:rsidR="004973C8">
        <w:rPr>
          <w:rFonts w:ascii="Times New Roman" w:hAnsi="Times New Roman"/>
        </w:rPr>
        <w:t>.</w:t>
      </w:r>
      <w:r w:rsidR="00A97776">
        <w:rPr>
          <w:rFonts w:ascii="Times New Roman" w:hAnsi="Times New Roman"/>
        </w:rPr>
        <w:t xml:space="preserve"> </w:t>
      </w:r>
      <w:r w:rsidR="004973C8">
        <w:rPr>
          <w:rFonts w:ascii="Times New Roman" w:hAnsi="Times New Roman"/>
        </w:rPr>
        <w:t xml:space="preserve"> </w:t>
      </w:r>
      <w:r w:rsidR="00A97776">
        <w:rPr>
          <w:rFonts w:ascii="Times New Roman" w:hAnsi="Times New Roman"/>
        </w:rPr>
        <w:t xml:space="preserve">Note that </w:t>
      </w:r>
      <w:r w:rsidR="00A271A3">
        <w:rPr>
          <w:rFonts w:ascii="Times New Roman" w:hAnsi="Times New Roman"/>
        </w:rPr>
        <w:t>because it’s 3-D</w:t>
      </w:r>
      <w:r w:rsidR="00A271A3">
        <w:rPr>
          <w:rFonts w:ascii="Times New Roman" w:hAnsi="Times New Roman"/>
        </w:rPr>
        <w:t xml:space="preserve"> </w:t>
      </w:r>
      <w:r w:rsidR="00A97776">
        <w:rPr>
          <w:rFonts w:ascii="Times New Roman" w:hAnsi="Times New Roman"/>
        </w:rPr>
        <w:t>there are lots of ways this can be done</w:t>
      </w:r>
      <w:r w:rsidR="004973C8">
        <w:rPr>
          <w:rFonts w:ascii="Times New Roman" w:hAnsi="Times New Roman"/>
        </w:rPr>
        <w:t>:</w:t>
      </w:r>
      <w:r w:rsidR="00A97776">
        <w:rPr>
          <w:rFonts w:ascii="Times New Roman" w:hAnsi="Times New Roman"/>
        </w:rPr>
        <w:t xml:space="preserve"> don’t forget</w:t>
      </w:r>
      <w:r w:rsidR="004973C8">
        <w:rPr>
          <w:rFonts w:ascii="Times New Roman" w:hAnsi="Times New Roman"/>
        </w:rPr>
        <w:t xml:space="preserve"> the body diagonals from one corner of the cube to the opposite corner!</w:t>
      </w:r>
    </w:p>
    <w:p w14:paraId="251EB735" w14:textId="77777777" w:rsidR="004934FF" w:rsidRDefault="004934FF" w:rsidP="007D61F8"/>
    <w:p w14:paraId="329519B8" w14:textId="64CA41CD" w:rsidR="004973C8" w:rsidRPr="00A271A3" w:rsidRDefault="008F292A" w:rsidP="00A271A3">
      <w:pPr>
        <w:rPr>
          <w:rFonts w:ascii="Times New Roman" w:hAnsi="Times New Roman"/>
        </w:rPr>
      </w:pPr>
      <w:r w:rsidRPr="008C123C">
        <w:rPr>
          <w:rFonts w:ascii="Times New Roman" w:hAnsi="Times New Roman"/>
        </w:rPr>
        <w:t xml:space="preserve">The program </w:t>
      </w:r>
      <w:r w:rsidR="00A271A3">
        <w:rPr>
          <w:rFonts w:ascii="Times New Roman" w:hAnsi="Times New Roman"/>
        </w:rPr>
        <w:t>must r</w:t>
      </w:r>
      <w:r w:rsidR="004973C8" w:rsidRPr="00A271A3">
        <w:rPr>
          <w:rFonts w:ascii="Times New Roman" w:hAnsi="Times New Roman"/>
        </w:rPr>
        <w:t>un on an 80x40 terminal window lo</w:t>
      </w:r>
      <w:r w:rsidR="00A271A3">
        <w:rPr>
          <w:rFonts w:ascii="Times New Roman" w:hAnsi="Times New Roman"/>
        </w:rPr>
        <w:t>gged in to compute.cse.tamu.edu and</w:t>
      </w:r>
    </w:p>
    <w:p w14:paraId="31994958" w14:textId="719294DB" w:rsidR="00583730" w:rsidRPr="004973C8" w:rsidRDefault="00583730" w:rsidP="004973C8">
      <w:pPr>
        <w:pStyle w:val="ListParagraph"/>
        <w:numPr>
          <w:ilvl w:val="0"/>
          <w:numId w:val="6"/>
        </w:numPr>
        <w:rPr>
          <w:rFonts w:ascii="Times New Roman" w:hAnsi="Times New Roman"/>
        </w:rPr>
      </w:pPr>
      <w:r w:rsidRPr="004973C8">
        <w:rPr>
          <w:rFonts w:ascii="Times New Roman" w:hAnsi="Times New Roman"/>
        </w:rPr>
        <w:t>S</w:t>
      </w:r>
      <w:r w:rsidR="008F292A" w:rsidRPr="004973C8">
        <w:rPr>
          <w:rFonts w:ascii="Times New Roman" w:hAnsi="Times New Roman"/>
        </w:rPr>
        <w:t xml:space="preserve">tart with </w:t>
      </w:r>
      <w:r w:rsidR="004973C8">
        <w:rPr>
          <w:rFonts w:ascii="Times New Roman" w:hAnsi="Times New Roman"/>
        </w:rPr>
        <w:t>a</w:t>
      </w:r>
      <w:r w:rsidRPr="004973C8">
        <w:rPr>
          <w:rFonts w:ascii="Times New Roman" w:hAnsi="Times New Roman"/>
        </w:rPr>
        <w:t xml:space="preserve"> splash screen showing (at least) the name of the game</w:t>
      </w:r>
      <w:r w:rsidR="00A365C7" w:rsidRPr="004973C8">
        <w:rPr>
          <w:rFonts w:ascii="Times New Roman" w:hAnsi="Times New Roman"/>
        </w:rPr>
        <w:t>,</w:t>
      </w:r>
      <w:r w:rsidRPr="004973C8">
        <w:rPr>
          <w:rFonts w:ascii="Times New Roman" w:hAnsi="Times New Roman"/>
        </w:rPr>
        <w:t xml:space="preserve"> the team number</w:t>
      </w:r>
      <w:r w:rsidR="00A630C6" w:rsidRPr="004973C8">
        <w:rPr>
          <w:rFonts w:ascii="Times New Roman" w:hAnsi="Times New Roman"/>
        </w:rPr>
        <w:t xml:space="preserve"> and name</w:t>
      </w:r>
      <w:r w:rsidRPr="004973C8">
        <w:rPr>
          <w:rFonts w:ascii="Times New Roman" w:hAnsi="Times New Roman"/>
        </w:rPr>
        <w:t xml:space="preserve">, and the team members' names.  Feel free to add </w:t>
      </w:r>
      <w:r w:rsidR="004973C8">
        <w:rPr>
          <w:rFonts w:ascii="Times New Roman" w:hAnsi="Times New Roman"/>
        </w:rPr>
        <w:t xml:space="preserve">an animation of </w:t>
      </w:r>
      <w:r w:rsidR="004934FF" w:rsidRPr="004973C8">
        <w:rPr>
          <w:rFonts w:ascii="Times New Roman" w:hAnsi="Times New Roman"/>
        </w:rPr>
        <w:t>a game being played</w:t>
      </w:r>
      <w:r w:rsidR="001E260A" w:rsidRPr="004973C8">
        <w:rPr>
          <w:rFonts w:ascii="Times New Roman" w:hAnsi="Times New Roman"/>
        </w:rPr>
        <w:t xml:space="preserve"> (see “Extra Items” below)</w:t>
      </w:r>
      <w:r w:rsidRPr="004973C8">
        <w:rPr>
          <w:rFonts w:ascii="Times New Roman" w:hAnsi="Times New Roman"/>
        </w:rPr>
        <w:t>.</w:t>
      </w:r>
      <w:r w:rsidR="000B6173" w:rsidRPr="004973C8">
        <w:rPr>
          <w:rFonts w:ascii="Times New Roman" w:hAnsi="Times New Roman"/>
        </w:rPr>
        <w:t xml:space="preserve">  Have a </w:t>
      </w:r>
      <w:r w:rsidR="004973C8">
        <w:rPr>
          <w:rFonts w:ascii="Times New Roman" w:hAnsi="Times New Roman"/>
        </w:rPr>
        <w:t xml:space="preserve">highlighted </w:t>
      </w:r>
      <w:r w:rsidR="000B6173" w:rsidRPr="004973C8">
        <w:rPr>
          <w:rFonts w:ascii="Times New Roman" w:hAnsi="Times New Roman"/>
        </w:rPr>
        <w:t xml:space="preserve">START button </w:t>
      </w:r>
      <w:r w:rsidR="004973C8">
        <w:rPr>
          <w:rFonts w:ascii="Times New Roman" w:hAnsi="Times New Roman"/>
        </w:rPr>
        <w:t>that when the ENTER key is pressed the program</w:t>
      </w:r>
      <w:r w:rsidR="000B6173" w:rsidRPr="004973C8">
        <w:rPr>
          <w:rFonts w:ascii="Times New Roman" w:hAnsi="Times New Roman"/>
        </w:rPr>
        <w:t xml:space="preserve"> e</w:t>
      </w:r>
      <w:r w:rsidRPr="004973C8">
        <w:rPr>
          <w:rFonts w:ascii="Times New Roman" w:hAnsi="Times New Roman"/>
        </w:rPr>
        <w:t>xplain</w:t>
      </w:r>
      <w:r w:rsidR="000B6173" w:rsidRPr="004973C8">
        <w:rPr>
          <w:rFonts w:ascii="Times New Roman" w:hAnsi="Times New Roman"/>
        </w:rPr>
        <w:t>s</w:t>
      </w:r>
      <w:r w:rsidRPr="004973C8">
        <w:rPr>
          <w:rFonts w:ascii="Times New Roman" w:hAnsi="Times New Roman"/>
        </w:rPr>
        <w:t xml:space="preserve"> how to play the game.</w:t>
      </w:r>
    </w:p>
    <w:p w14:paraId="127EF5C7" w14:textId="167733DE" w:rsidR="00AB4F37" w:rsidRPr="004934FF" w:rsidRDefault="000E19D2" w:rsidP="004934FF">
      <w:pPr>
        <w:pStyle w:val="ListParagraph"/>
        <w:numPr>
          <w:ilvl w:val="0"/>
          <w:numId w:val="6"/>
        </w:numPr>
        <w:rPr>
          <w:rFonts w:ascii="Times New Roman" w:hAnsi="Times New Roman"/>
        </w:rPr>
      </w:pPr>
      <w:r w:rsidRPr="004934FF">
        <w:rPr>
          <w:rFonts w:ascii="Times New Roman" w:hAnsi="Times New Roman"/>
        </w:rPr>
        <w:t>D</w:t>
      </w:r>
      <w:r w:rsidR="00A211A2" w:rsidRPr="004934FF">
        <w:rPr>
          <w:rFonts w:ascii="Times New Roman" w:hAnsi="Times New Roman"/>
        </w:rPr>
        <w:t>isplay</w:t>
      </w:r>
      <w:r w:rsidR="001C1879">
        <w:rPr>
          <w:rFonts w:ascii="Times New Roman" w:hAnsi="Times New Roman"/>
        </w:rPr>
        <w:t xml:space="preserve"> both</w:t>
      </w:r>
      <w:r w:rsidR="00A211A2" w:rsidRPr="004934FF">
        <w:rPr>
          <w:rFonts w:ascii="Times New Roman" w:hAnsi="Times New Roman"/>
        </w:rPr>
        <w:t xml:space="preserve"> </w:t>
      </w:r>
      <w:r w:rsidR="001C1879">
        <w:rPr>
          <w:rFonts w:ascii="Times New Roman" w:hAnsi="Times New Roman"/>
        </w:rPr>
        <w:t xml:space="preserve">the game (see below) and </w:t>
      </w:r>
      <w:r w:rsidR="00A211A2" w:rsidRPr="004934FF">
        <w:rPr>
          <w:rFonts w:ascii="Times New Roman" w:hAnsi="Times New Roman"/>
        </w:rPr>
        <w:t xml:space="preserve">the top 5 scores </w:t>
      </w:r>
      <w:r w:rsidRPr="004934FF">
        <w:rPr>
          <w:rFonts w:ascii="Times New Roman" w:hAnsi="Times New Roman"/>
        </w:rPr>
        <w:t>(</w:t>
      </w:r>
      <w:r w:rsidR="00A211A2" w:rsidRPr="004934FF">
        <w:rPr>
          <w:rFonts w:ascii="Times New Roman" w:hAnsi="Times New Roman"/>
        </w:rPr>
        <w:t xml:space="preserve">read </w:t>
      </w:r>
      <w:r w:rsidR="00FF406B" w:rsidRPr="004934FF">
        <w:rPr>
          <w:rFonts w:ascii="Times New Roman" w:hAnsi="Times New Roman"/>
        </w:rPr>
        <w:t>in from the disk</w:t>
      </w:r>
      <w:r w:rsidRPr="004934FF">
        <w:rPr>
          <w:rFonts w:ascii="Times New Roman" w:hAnsi="Times New Roman"/>
        </w:rPr>
        <w:t>; t</w:t>
      </w:r>
      <w:r w:rsidR="00A211A2" w:rsidRPr="004934FF">
        <w:rPr>
          <w:rFonts w:ascii="Times New Roman" w:hAnsi="Times New Roman"/>
        </w:rPr>
        <w:t>he top scores file starts out empty</w:t>
      </w:r>
      <w:r w:rsidRPr="004934FF">
        <w:rPr>
          <w:rFonts w:ascii="Times New Roman" w:hAnsi="Times New Roman"/>
        </w:rPr>
        <w:t>)</w:t>
      </w:r>
      <w:r w:rsidR="00A211A2" w:rsidRPr="004934FF">
        <w:rPr>
          <w:rFonts w:ascii="Times New Roman" w:hAnsi="Times New Roman"/>
        </w:rPr>
        <w:t>.</w:t>
      </w:r>
      <w:r w:rsidRPr="004934FF">
        <w:rPr>
          <w:rFonts w:ascii="Times New Roman" w:hAnsi="Times New Roman"/>
        </w:rPr>
        <w:t xml:space="preserve">  </w:t>
      </w:r>
    </w:p>
    <w:p w14:paraId="4AE9DA06" w14:textId="3E4B433E" w:rsidR="007D61F8" w:rsidRPr="00423BE5" w:rsidRDefault="000E19D2" w:rsidP="00583730">
      <w:pPr>
        <w:pStyle w:val="ListParagraph"/>
        <w:numPr>
          <w:ilvl w:val="0"/>
          <w:numId w:val="6"/>
        </w:numPr>
        <w:rPr>
          <w:rFonts w:ascii="Times New Roman" w:hAnsi="Times New Roman"/>
        </w:rPr>
      </w:pPr>
      <w:r w:rsidRPr="00423BE5">
        <w:rPr>
          <w:rFonts w:ascii="Times New Roman" w:hAnsi="Times New Roman"/>
        </w:rPr>
        <w:t xml:space="preserve">Ask for the player's initials and display them </w:t>
      </w:r>
      <w:r w:rsidR="00A271A3">
        <w:rPr>
          <w:rFonts w:ascii="Times New Roman" w:hAnsi="Times New Roman"/>
        </w:rPr>
        <w:t xml:space="preserve">with the player’s score read in from disk, or if none then display the initials with a </w:t>
      </w:r>
      <w:r w:rsidR="00622C74">
        <w:rPr>
          <w:rFonts w:ascii="Times New Roman" w:hAnsi="Times New Roman"/>
        </w:rPr>
        <w:t xml:space="preserve">score </w:t>
      </w:r>
      <w:r w:rsidR="00A271A3">
        <w:rPr>
          <w:rFonts w:ascii="Times New Roman" w:hAnsi="Times New Roman"/>
        </w:rPr>
        <w:t xml:space="preserve">of 0 </w:t>
      </w:r>
      <w:r w:rsidR="00622C74">
        <w:rPr>
          <w:rFonts w:ascii="Times New Roman" w:hAnsi="Times New Roman"/>
        </w:rPr>
        <w:t>below</w:t>
      </w:r>
      <w:r w:rsidRPr="00423BE5">
        <w:rPr>
          <w:rFonts w:ascii="Times New Roman" w:hAnsi="Times New Roman"/>
        </w:rPr>
        <w:t xml:space="preserve"> the top 5 scores.</w:t>
      </w:r>
    </w:p>
    <w:p w14:paraId="6F8BB95C" w14:textId="7F186AF7" w:rsidR="00BE4373" w:rsidRDefault="001A325D" w:rsidP="008021AA">
      <w:pPr>
        <w:pStyle w:val="ListParagraph"/>
        <w:numPr>
          <w:ilvl w:val="0"/>
          <w:numId w:val="6"/>
        </w:numPr>
        <w:rPr>
          <w:rFonts w:ascii="Times New Roman" w:hAnsi="Times New Roman"/>
        </w:rPr>
      </w:pPr>
      <w:r>
        <w:rPr>
          <w:rFonts w:ascii="Times New Roman" w:hAnsi="Times New Roman"/>
        </w:rPr>
        <w:t>I</w:t>
      </w:r>
      <w:r w:rsidR="00423BE5">
        <w:rPr>
          <w:rFonts w:ascii="Times New Roman" w:hAnsi="Times New Roman"/>
        </w:rPr>
        <w:t xml:space="preserve">nstruct the player to </w:t>
      </w:r>
      <w:r w:rsidR="004973C8">
        <w:rPr>
          <w:rFonts w:ascii="Times New Roman" w:hAnsi="Times New Roman"/>
        </w:rPr>
        <w:t>use the arrow keys to select a cell</w:t>
      </w:r>
      <w:r w:rsidR="0022773F">
        <w:rPr>
          <w:rFonts w:ascii="Times New Roman" w:hAnsi="Times New Roman"/>
        </w:rPr>
        <w:t xml:space="preserve"> and press ENTER</w:t>
      </w:r>
      <w:r w:rsidR="004973C8">
        <w:rPr>
          <w:rFonts w:ascii="Times New Roman" w:hAnsi="Times New Roman"/>
        </w:rPr>
        <w:t xml:space="preserve">.  Place an X there, </w:t>
      </w:r>
      <w:r w:rsidR="00BE4373">
        <w:rPr>
          <w:rFonts w:ascii="Times New Roman" w:hAnsi="Times New Roman"/>
        </w:rPr>
        <w:t>and check if the game is over (X wins, O wins, or the cat got the game).</w:t>
      </w:r>
      <w:r w:rsidR="00AE273F">
        <w:rPr>
          <w:rFonts w:ascii="Times New Roman" w:hAnsi="Times New Roman"/>
        </w:rPr>
        <w:t xml:space="preserve">  </w:t>
      </w:r>
      <w:r w:rsidR="00FC49C4">
        <w:rPr>
          <w:rFonts w:ascii="Times New Roman" w:hAnsi="Times New Roman"/>
        </w:rPr>
        <w:t>For</w:t>
      </w:r>
      <w:r w:rsidR="00AE273F">
        <w:rPr>
          <w:rFonts w:ascii="Times New Roman" w:hAnsi="Times New Roman"/>
        </w:rPr>
        <w:t xml:space="preserve"> illegal moves</w:t>
      </w:r>
      <w:r w:rsidR="00FC49C4">
        <w:rPr>
          <w:rFonts w:ascii="Times New Roman" w:hAnsi="Times New Roman"/>
        </w:rPr>
        <w:t xml:space="preserve"> give an error message and instruct the player to try again.</w:t>
      </w:r>
    </w:p>
    <w:p w14:paraId="7F14DD52" w14:textId="7AFB9424" w:rsidR="004973C8" w:rsidRDefault="00BE4373" w:rsidP="008021AA">
      <w:pPr>
        <w:pStyle w:val="ListParagraph"/>
        <w:numPr>
          <w:ilvl w:val="0"/>
          <w:numId w:val="6"/>
        </w:numPr>
        <w:rPr>
          <w:rFonts w:ascii="Times New Roman" w:hAnsi="Times New Roman"/>
        </w:rPr>
      </w:pPr>
      <w:r>
        <w:rPr>
          <w:rFonts w:ascii="Times New Roman" w:hAnsi="Times New Roman"/>
        </w:rPr>
        <w:t>If not,</w:t>
      </w:r>
      <w:r w:rsidR="004973C8">
        <w:rPr>
          <w:rFonts w:ascii="Times New Roman" w:hAnsi="Times New Roman"/>
        </w:rPr>
        <w:t xml:space="preserve"> choose</w:t>
      </w:r>
      <w:r>
        <w:rPr>
          <w:rFonts w:ascii="Times New Roman" w:hAnsi="Times New Roman"/>
        </w:rPr>
        <w:t xml:space="preserve"> the best move to place the computer’s O </w:t>
      </w:r>
      <w:r w:rsidR="00A271A3">
        <w:rPr>
          <w:rFonts w:ascii="Times New Roman" w:hAnsi="Times New Roman"/>
        </w:rPr>
        <w:t xml:space="preserve">(see below) </w:t>
      </w:r>
      <w:r>
        <w:rPr>
          <w:rFonts w:ascii="Times New Roman" w:hAnsi="Times New Roman"/>
        </w:rPr>
        <w:t>and check if the game is over</w:t>
      </w:r>
      <w:r>
        <w:rPr>
          <w:rFonts w:ascii="Times New Roman" w:hAnsi="Times New Roman"/>
        </w:rPr>
        <w:t>.</w:t>
      </w:r>
      <w:r w:rsidR="00A271A3">
        <w:rPr>
          <w:rFonts w:ascii="Times New Roman" w:hAnsi="Times New Roman"/>
        </w:rPr>
        <w:t xml:space="preserve">  If not, return to step 5.</w:t>
      </w:r>
      <w:r w:rsidR="00504AEF">
        <w:rPr>
          <w:rFonts w:ascii="Times New Roman" w:hAnsi="Times New Roman"/>
        </w:rPr>
        <w:t xml:space="preserve">  Do not take more than 10 seconds to decide on a move (see below).</w:t>
      </w:r>
    </w:p>
    <w:p w14:paraId="3530018D" w14:textId="34BCA3BE" w:rsidR="006D6CC9" w:rsidRPr="00BE4373" w:rsidRDefault="000B6173" w:rsidP="00BE4373">
      <w:pPr>
        <w:pStyle w:val="ListParagraph"/>
        <w:numPr>
          <w:ilvl w:val="0"/>
          <w:numId w:val="6"/>
        </w:numPr>
        <w:rPr>
          <w:rFonts w:ascii="Times New Roman" w:hAnsi="Times New Roman"/>
        </w:rPr>
      </w:pPr>
      <w:r w:rsidRPr="00BE4373">
        <w:rPr>
          <w:rFonts w:ascii="Times New Roman" w:hAnsi="Times New Roman"/>
        </w:rPr>
        <w:t xml:space="preserve">When </w:t>
      </w:r>
      <w:r w:rsidR="00B82FB5" w:rsidRPr="00BE4373">
        <w:rPr>
          <w:rFonts w:ascii="Times New Roman" w:hAnsi="Times New Roman"/>
        </w:rPr>
        <w:t>the game is over</w:t>
      </w:r>
      <w:r w:rsidR="00BE4373">
        <w:rPr>
          <w:rFonts w:ascii="Times New Roman" w:hAnsi="Times New Roman"/>
        </w:rPr>
        <w:t>, if the player won then add one to the player’s score (number of wins),</w:t>
      </w:r>
      <w:r w:rsidRPr="00BE4373">
        <w:rPr>
          <w:rFonts w:ascii="Times New Roman" w:hAnsi="Times New Roman"/>
        </w:rPr>
        <w:t xml:space="preserve"> </w:t>
      </w:r>
      <w:r w:rsidR="000B7444" w:rsidRPr="00BE4373">
        <w:rPr>
          <w:rFonts w:ascii="Times New Roman" w:hAnsi="Times New Roman"/>
        </w:rPr>
        <w:t>s</w:t>
      </w:r>
      <w:r w:rsidR="001A6198" w:rsidRPr="00BE4373">
        <w:rPr>
          <w:rFonts w:ascii="Times New Roman" w:hAnsi="Times New Roman"/>
        </w:rPr>
        <w:t>ort the list of 6 scores</w:t>
      </w:r>
      <w:r w:rsidRPr="00BE4373">
        <w:rPr>
          <w:rFonts w:ascii="Times New Roman" w:hAnsi="Times New Roman"/>
        </w:rPr>
        <w:t>,</w:t>
      </w:r>
      <w:r w:rsidR="001A6198" w:rsidRPr="00BE4373">
        <w:rPr>
          <w:rFonts w:ascii="Times New Roman" w:hAnsi="Times New Roman"/>
        </w:rPr>
        <w:t xml:space="preserve"> and write the top 5 out to disk with initials.</w:t>
      </w:r>
      <w:r w:rsidR="008A0151" w:rsidRPr="00BE4373">
        <w:rPr>
          <w:rFonts w:ascii="Times New Roman" w:hAnsi="Times New Roman"/>
        </w:rPr>
        <w:t xml:space="preserve">  Then the next time the game is played</w:t>
      </w:r>
      <w:r w:rsidR="00622C74" w:rsidRPr="00BE4373">
        <w:rPr>
          <w:rFonts w:ascii="Times New Roman" w:hAnsi="Times New Roman"/>
        </w:rPr>
        <w:t>,</w:t>
      </w:r>
      <w:r w:rsidR="008A0151" w:rsidRPr="00BE4373">
        <w:rPr>
          <w:rFonts w:ascii="Times New Roman" w:hAnsi="Times New Roman"/>
        </w:rPr>
        <w:t xml:space="preserve"> that file will be</w:t>
      </w:r>
      <w:r w:rsidR="002849B7">
        <w:rPr>
          <w:rFonts w:ascii="Times New Roman" w:hAnsi="Times New Roman"/>
        </w:rPr>
        <w:t xml:space="preserve"> read in and displayed in step 2</w:t>
      </w:r>
      <w:r w:rsidR="008A0151" w:rsidRPr="00BE4373">
        <w:rPr>
          <w:rFonts w:ascii="Times New Roman" w:hAnsi="Times New Roman"/>
        </w:rPr>
        <w:t xml:space="preserve"> above.</w:t>
      </w:r>
      <w:r w:rsidR="00FD5E8E" w:rsidRPr="00BE4373">
        <w:rPr>
          <w:rFonts w:ascii="Times New Roman" w:hAnsi="Times New Roman"/>
        </w:rPr>
        <w:t xml:space="preserve"> </w:t>
      </w:r>
      <w:r w:rsidR="008A0151" w:rsidRPr="00BE4373">
        <w:rPr>
          <w:rFonts w:ascii="Times New Roman" w:hAnsi="Times New Roman"/>
        </w:rPr>
        <w:t xml:space="preserve"> Ask the player if they want to play another game or quit.</w:t>
      </w:r>
      <w:r w:rsidR="00FD5E8E" w:rsidRPr="00BE4373">
        <w:rPr>
          <w:rFonts w:ascii="Times New Roman" w:hAnsi="Times New Roman"/>
        </w:rPr>
        <w:t xml:space="preserve"> </w:t>
      </w:r>
    </w:p>
    <w:p w14:paraId="0917F3B7" w14:textId="77777777" w:rsidR="001C1879" w:rsidRDefault="001C1879" w:rsidP="00BD5B5B">
      <w:pPr>
        <w:rPr>
          <w:rFonts w:ascii="Times New Roman" w:hAnsi="Times New Roman"/>
        </w:rPr>
      </w:pPr>
    </w:p>
    <w:p w14:paraId="6B21EE6F" w14:textId="4D02ACD5" w:rsidR="00BD6A86" w:rsidRDefault="00BE4373" w:rsidP="00BD5B5B">
      <w:pPr>
        <w:rPr>
          <w:rFonts w:ascii="Times New Roman" w:hAnsi="Times New Roman"/>
        </w:rPr>
      </w:pPr>
      <w:r>
        <w:rPr>
          <w:rFonts w:ascii="Times New Roman" w:hAnsi="Times New Roman"/>
        </w:rPr>
        <w:t>Draw the board using characters, perhaps something like this:</w:t>
      </w:r>
    </w:p>
    <w:p w14:paraId="72FFBE09" w14:textId="77777777" w:rsidR="00BE4373" w:rsidRDefault="00BE4373" w:rsidP="00BD5B5B">
      <w:pPr>
        <w:rPr>
          <w:rFonts w:ascii="Times New Roman" w:hAnsi="Times New Roman"/>
        </w:rPr>
      </w:pPr>
    </w:p>
    <w:p w14:paraId="27D8A056" w14:textId="065E1800" w:rsidR="00083F17" w:rsidRPr="003B09D7" w:rsidRDefault="00083F17" w:rsidP="00BD5B5B">
      <w:pPr>
        <w:rPr>
          <w:rFonts w:ascii="Courier" w:hAnsi="Courier"/>
        </w:rPr>
      </w:pPr>
      <w:r w:rsidRPr="003B09D7">
        <w:rPr>
          <w:rFonts w:ascii="Courier" w:hAnsi="Courier"/>
        </w:rPr>
        <w:t xml:space="preserve"> </w:t>
      </w:r>
      <w:r w:rsidR="003B09D7">
        <w:rPr>
          <w:rFonts w:ascii="Courier" w:hAnsi="Courier"/>
        </w:rPr>
        <w:t xml:space="preserve"> </w:t>
      </w:r>
      <w:r w:rsidRPr="003B09D7">
        <w:rPr>
          <w:rFonts w:ascii="Courier" w:hAnsi="Courier"/>
        </w:rPr>
        <w:t>TOP PLANE</w:t>
      </w:r>
      <w:r w:rsidRPr="003B09D7">
        <w:rPr>
          <w:rFonts w:ascii="Courier" w:hAnsi="Courier"/>
        </w:rPr>
        <w:tab/>
      </w:r>
      <w:r w:rsidRPr="003B09D7">
        <w:rPr>
          <w:rFonts w:ascii="Courier" w:hAnsi="Courier"/>
        </w:rPr>
        <w:tab/>
      </w:r>
      <w:r w:rsidRPr="003B09D7">
        <w:rPr>
          <w:rFonts w:ascii="Courier" w:hAnsi="Courier"/>
        </w:rPr>
        <w:tab/>
      </w:r>
      <w:r w:rsidRPr="003B09D7">
        <w:rPr>
          <w:rFonts w:ascii="Courier" w:hAnsi="Courier"/>
        </w:rPr>
        <w:tab/>
      </w:r>
      <w:r w:rsidRPr="003B09D7">
        <w:rPr>
          <w:rFonts w:ascii="Courier" w:hAnsi="Courier"/>
        </w:rPr>
        <w:tab/>
      </w:r>
      <w:r w:rsidR="003B09D7">
        <w:rPr>
          <w:rFonts w:ascii="Courier" w:hAnsi="Courier"/>
        </w:rPr>
        <w:tab/>
        <w:t xml:space="preserve">     </w:t>
      </w:r>
      <w:r w:rsidRPr="003B09D7">
        <w:rPr>
          <w:rFonts w:ascii="Courier" w:hAnsi="Courier"/>
        </w:rPr>
        <w:t>BOTTOM PLANE</w:t>
      </w:r>
    </w:p>
    <w:p w14:paraId="2061176B" w14:textId="77777777" w:rsidR="00BE4373" w:rsidRPr="00BE4373" w:rsidRDefault="00BE4373" w:rsidP="00BE4373">
      <w:pPr>
        <w:rPr>
          <w:rFonts w:ascii="Courier" w:hAnsi="Courier" w:cs="Times New Roman (Body CS)"/>
        </w:rPr>
      </w:pPr>
      <w:r>
        <w:rPr>
          <w:rFonts w:ascii="Courier" w:hAnsi="Courier" w:cs="Times New Roman (Body CS)"/>
        </w:rPr>
        <w:t xml:space="preserve">+--+--+--+--+  </w:t>
      </w:r>
      <w:r>
        <w:rPr>
          <w:rFonts w:ascii="Courier" w:hAnsi="Courier" w:cs="Times New Roman (Body CS)"/>
        </w:rPr>
        <w:t xml:space="preserve">+--+--+--+--+  +--+--+--+--+  +--+--+--+--+  </w:t>
      </w:r>
    </w:p>
    <w:p w14:paraId="2E8AA618" w14:textId="50E2408C" w:rsidR="00BE4373" w:rsidRDefault="00BE4373" w:rsidP="00BE4373">
      <w:pPr>
        <w:rPr>
          <w:rFonts w:ascii="Courier" w:hAnsi="Courier" w:cs="Times New Roman (Body CS)"/>
        </w:rPr>
      </w:pPr>
      <w:r>
        <w:rPr>
          <w:rFonts w:ascii="Courier" w:hAnsi="Courier" w:cs="Times New Roman (Body CS)"/>
        </w:rPr>
        <w:t>| 1| 2| 3| 4</w:t>
      </w:r>
      <w:proofErr w:type="gramStart"/>
      <w:r>
        <w:rPr>
          <w:rFonts w:ascii="Courier" w:hAnsi="Courier" w:cs="Times New Roman (Body CS)"/>
        </w:rPr>
        <w:t>|  |</w:t>
      </w:r>
      <w:proofErr w:type="gramEnd"/>
      <w:r>
        <w:rPr>
          <w:rFonts w:ascii="Courier" w:hAnsi="Courier" w:cs="Times New Roman (Body CS)"/>
        </w:rPr>
        <w:t>17|18|19|20|  |33|34|35|36|  |49|50|51|52|</w:t>
      </w:r>
    </w:p>
    <w:p w14:paraId="46683A2D" w14:textId="77777777" w:rsidR="00BE4373" w:rsidRDefault="00BE4373" w:rsidP="00BE4373">
      <w:pPr>
        <w:rPr>
          <w:rFonts w:ascii="Courier" w:hAnsi="Courier" w:cs="Times New Roman (Body CS)"/>
        </w:rPr>
      </w:pPr>
      <w:r>
        <w:rPr>
          <w:rFonts w:ascii="Courier" w:hAnsi="Courier" w:cs="Times New Roman (Body CS)"/>
        </w:rPr>
        <w:t xml:space="preserve">+--+--+--+--+  +--+--+--+--+  +--+--+--+--+  +--+--+--+--+  </w:t>
      </w:r>
    </w:p>
    <w:p w14:paraId="6BD63AA2" w14:textId="529BF131" w:rsidR="00BE4373" w:rsidRDefault="00BE4373" w:rsidP="00BE4373">
      <w:pPr>
        <w:rPr>
          <w:rFonts w:ascii="Courier" w:hAnsi="Courier" w:cs="Times New Roman (Body CS)"/>
        </w:rPr>
      </w:pPr>
      <w:r>
        <w:rPr>
          <w:rFonts w:ascii="Courier" w:hAnsi="Courier" w:cs="Times New Roman (Body CS)"/>
        </w:rPr>
        <w:t>| 5| 6| 7| 8</w:t>
      </w:r>
      <w:proofErr w:type="gramStart"/>
      <w:r w:rsidR="00083F17">
        <w:rPr>
          <w:rFonts w:ascii="Courier" w:hAnsi="Courier" w:cs="Times New Roman (Body CS)"/>
        </w:rPr>
        <w:t>|  |</w:t>
      </w:r>
      <w:proofErr w:type="gramEnd"/>
      <w:r w:rsidR="00083F17">
        <w:rPr>
          <w:rFonts w:ascii="Courier" w:hAnsi="Courier" w:cs="Times New Roman (Body CS)"/>
        </w:rPr>
        <w:t>21|22|23|24|  |37|38|39|40|  |53|54|55|56</w:t>
      </w:r>
      <w:r>
        <w:rPr>
          <w:rFonts w:ascii="Courier" w:hAnsi="Courier" w:cs="Times New Roman (Body CS)"/>
        </w:rPr>
        <w:t>|</w:t>
      </w:r>
    </w:p>
    <w:p w14:paraId="1494407B" w14:textId="77777777" w:rsidR="00BE4373" w:rsidRPr="00BE4373" w:rsidRDefault="00BE4373" w:rsidP="00BE4373">
      <w:pPr>
        <w:rPr>
          <w:rFonts w:ascii="Courier" w:hAnsi="Courier" w:cs="Times New Roman (Body CS)"/>
        </w:rPr>
      </w:pPr>
      <w:r>
        <w:rPr>
          <w:rFonts w:ascii="Courier" w:hAnsi="Courier" w:cs="Times New Roman (Body CS)"/>
        </w:rPr>
        <w:t xml:space="preserve">+--+--+--+--+  +--+--+--+--+  +--+--+--+--+  +--+--+--+--+  </w:t>
      </w:r>
    </w:p>
    <w:p w14:paraId="714B0299" w14:textId="7A7F0BED" w:rsidR="00BE4373" w:rsidRDefault="00BE4373" w:rsidP="00BE4373">
      <w:pPr>
        <w:rPr>
          <w:rFonts w:ascii="Courier" w:hAnsi="Courier" w:cs="Times New Roman (Body CS)"/>
        </w:rPr>
      </w:pPr>
      <w:r>
        <w:rPr>
          <w:rFonts w:ascii="Courier" w:hAnsi="Courier" w:cs="Times New Roman (Body CS)"/>
        </w:rPr>
        <w:t>| 9|10|11|12</w:t>
      </w:r>
      <w:proofErr w:type="gramStart"/>
      <w:r w:rsidR="00083F17">
        <w:rPr>
          <w:rFonts w:ascii="Courier" w:hAnsi="Courier" w:cs="Times New Roman (Body CS)"/>
        </w:rPr>
        <w:t>|  |</w:t>
      </w:r>
      <w:proofErr w:type="gramEnd"/>
      <w:r w:rsidR="00083F17">
        <w:rPr>
          <w:rFonts w:ascii="Courier" w:hAnsi="Courier" w:cs="Times New Roman (Body CS)"/>
        </w:rPr>
        <w:t>25|26|27|28|  |41|42|43|44|  |57|58|59|60</w:t>
      </w:r>
      <w:r>
        <w:rPr>
          <w:rFonts w:ascii="Courier" w:hAnsi="Courier" w:cs="Times New Roman (Body CS)"/>
        </w:rPr>
        <w:t>|</w:t>
      </w:r>
    </w:p>
    <w:p w14:paraId="65AF9041" w14:textId="77777777" w:rsidR="00BE4373" w:rsidRPr="00BE4373" w:rsidRDefault="00BE4373" w:rsidP="00BE4373">
      <w:pPr>
        <w:rPr>
          <w:rFonts w:ascii="Courier" w:hAnsi="Courier" w:cs="Times New Roman (Body CS)"/>
        </w:rPr>
      </w:pPr>
      <w:r>
        <w:rPr>
          <w:rFonts w:ascii="Courier" w:hAnsi="Courier" w:cs="Times New Roman (Body CS)"/>
        </w:rPr>
        <w:t xml:space="preserve">+--+--+--+--+  +--+--+--+--+  +--+--+--+--+  +--+--+--+--+  </w:t>
      </w:r>
    </w:p>
    <w:p w14:paraId="353AACE5" w14:textId="38772E9B" w:rsidR="00BE4373" w:rsidRDefault="00ED6546" w:rsidP="00BE4373">
      <w:pPr>
        <w:rPr>
          <w:rFonts w:ascii="Courier" w:hAnsi="Courier" w:cs="Times New Roman (Body CS)"/>
        </w:rPr>
      </w:pPr>
      <w:r>
        <w:rPr>
          <w:rFonts w:ascii="Courier" w:hAnsi="Courier" w:cs="Times New Roman (Body CS)"/>
        </w:rPr>
        <w:t>|</w:t>
      </w:r>
      <w:r w:rsidR="00BE4373">
        <w:rPr>
          <w:rFonts w:ascii="Courier" w:hAnsi="Courier" w:cs="Times New Roman (Body CS)"/>
        </w:rPr>
        <w:t>1</w:t>
      </w:r>
      <w:r>
        <w:rPr>
          <w:rFonts w:ascii="Courier" w:hAnsi="Courier" w:cs="Times New Roman (Body CS)"/>
        </w:rPr>
        <w:t>3|14|15|16</w:t>
      </w:r>
      <w:proofErr w:type="gramStart"/>
      <w:r w:rsidR="00083F17">
        <w:rPr>
          <w:rFonts w:ascii="Courier" w:hAnsi="Courier" w:cs="Times New Roman (Body CS)"/>
        </w:rPr>
        <w:t>|  |</w:t>
      </w:r>
      <w:proofErr w:type="gramEnd"/>
      <w:r w:rsidR="00083F17">
        <w:rPr>
          <w:rFonts w:ascii="Courier" w:hAnsi="Courier" w:cs="Times New Roman (Body CS)"/>
        </w:rPr>
        <w:t>29|30|31|32|  |45|46|47|48|  |61|62|63|64</w:t>
      </w:r>
      <w:r w:rsidR="00BE4373">
        <w:rPr>
          <w:rFonts w:ascii="Courier" w:hAnsi="Courier" w:cs="Times New Roman (Body CS)"/>
        </w:rPr>
        <w:t>|</w:t>
      </w:r>
    </w:p>
    <w:p w14:paraId="4F43D011" w14:textId="77777777" w:rsidR="00083F17" w:rsidRDefault="00BE4373" w:rsidP="00BE4373">
      <w:pPr>
        <w:rPr>
          <w:rFonts w:ascii="Courier" w:hAnsi="Courier" w:cs="Times New Roman (Body CS)"/>
        </w:rPr>
      </w:pPr>
      <w:r>
        <w:rPr>
          <w:rFonts w:ascii="Courier" w:hAnsi="Courier" w:cs="Times New Roman (Body CS)"/>
        </w:rPr>
        <w:t xml:space="preserve">+--+--+--+--+  +--+--+--+--+  +--+--+--+--+  +--+--+--+--+ </w:t>
      </w:r>
    </w:p>
    <w:p w14:paraId="36610013" w14:textId="77777777" w:rsidR="00083F17" w:rsidRDefault="00083F17" w:rsidP="00BE4373">
      <w:pPr>
        <w:rPr>
          <w:rFonts w:ascii="Courier" w:hAnsi="Courier" w:cs="Times New Roman (Body CS)"/>
        </w:rPr>
      </w:pPr>
    </w:p>
    <w:p w14:paraId="64C5FF59" w14:textId="7A4A3C11" w:rsidR="002849B7" w:rsidRDefault="0044681E" w:rsidP="002849B7">
      <w:pPr>
        <w:rPr>
          <w:rFonts w:ascii="Times New Roman" w:hAnsi="Times New Roman"/>
        </w:rPr>
      </w:pPr>
      <w:r>
        <w:rPr>
          <w:rFonts w:ascii="Times New Roman" w:hAnsi="Times New Roman"/>
        </w:rPr>
        <w:lastRenderedPageBreak/>
        <w:t xml:space="preserve">and explain that cell 1 is above cell 17, etc.  </w:t>
      </w:r>
      <w:r w:rsidR="00083F17">
        <w:rPr>
          <w:rFonts w:ascii="Times New Roman" w:hAnsi="Times New Roman"/>
        </w:rPr>
        <w:t xml:space="preserve">To </w:t>
      </w:r>
      <w:r w:rsidR="002849B7">
        <w:rPr>
          <w:rFonts w:ascii="Times New Roman" w:hAnsi="Times New Roman"/>
        </w:rPr>
        <w:t xml:space="preserve">debug the </w:t>
      </w:r>
      <w:proofErr w:type="gramStart"/>
      <w:r w:rsidR="002849B7">
        <w:rPr>
          <w:rFonts w:ascii="Times New Roman" w:hAnsi="Times New Roman"/>
        </w:rPr>
        <w:t>game</w:t>
      </w:r>
      <w:proofErr w:type="gramEnd"/>
      <w:r w:rsidR="002849B7">
        <w:rPr>
          <w:rFonts w:ascii="Times New Roman" w:hAnsi="Times New Roman"/>
        </w:rPr>
        <w:t xml:space="preserve"> you might</w:t>
      </w:r>
      <w:r w:rsidR="00083F17">
        <w:rPr>
          <w:rFonts w:ascii="Times New Roman" w:hAnsi="Times New Roman"/>
        </w:rPr>
        <w:t xml:space="preserve"> ask the player to enter the cell number where they want to move, but the final version must use arrow keys and press ENTER to select a move</w:t>
      </w:r>
      <w:r w:rsidR="00395216">
        <w:rPr>
          <w:rFonts w:ascii="Times New Roman" w:hAnsi="Times New Roman"/>
        </w:rPr>
        <w:t>: a</w:t>
      </w:r>
      <w:r w:rsidR="002849B7" w:rsidRPr="002A7784">
        <w:rPr>
          <w:rFonts w:ascii="Times New Roman" w:hAnsi="Times New Roman"/>
        </w:rPr>
        <w:t xml:space="preserve">ll user input and output </w:t>
      </w:r>
      <w:r w:rsidR="002849B7" w:rsidRPr="00395216">
        <w:rPr>
          <w:rFonts w:ascii="Times New Roman" w:hAnsi="Times New Roman"/>
          <w:b/>
        </w:rPr>
        <w:t>must</w:t>
      </w:r>
      <w:r w:rsidR="002849B7" w:rsidRPr="002A7784">
        <w:rPr>
          <w:rFonts w:ascii="Times New Roman" w:hAnsi="Times New Roman"/>
        </w:rPr>
        <w:t xml:space="preserve"> </w:t>
      </w:r>
      <w:r w:rsidR="002849B7">
        <w:rPr>
          <w:rFonts w:ascii="Times New Roman" w:hAnsi="Times New Roman"/>
        </w:rPr>
        <w:t xml:space="preserve">use </w:t>
      </w:r>
      <w:r w:rsidR="00395216">
        <w:rPr>
          <w:rFonts w:ascii="Times New Roman" w:hAnsi="Times New Roman"/>
          <w:b/>
        </w:rPr>
        <w:t xml:space="preserve">only </w:t>
      </w:r>
      <w:proofErr w:type="spellStart"/>
      <w:r w:rsidR="002849B7">
        <w:rPr>
          <w:rFonts w:ascii="Times New Roman" w:hAnsi="Times New Roman"/>
        </w:rPr>
        <w:t>ncurses</w:t>
      </w:r>
      <w:proofErr w:type="spellEnd"/>
      <w:r w:rsidR="002849B7" w:rsidRPr="002A7784">
        <w:rPr>
          <w:rFonts w:ascii="Times New Roman" w:hAnsi="Times New Roman"/>
        </w:rPr>
        <w:t>.</w:t>
      </w:r>
    </w:p>
    <w:p w14:paraId="14DE40A3" w14:textId="1E05EF9C" w:rsidR="006A24F8" w:rsidRDefault="006A24F8" w:rsidP="0044681E">
      <w:pPr>
        <w:rPr>
          <w:rFonts w:ascii="Times New Roman" w:hAnsi="Times New Roman"/>
        </w:rPr>
      </w:pPr>
    </w:p>
    <w:p w14:paraId="1D36366A" w14:textId="77777777" w:rsidR="0022773F" w:rsidRDefault="0022773F" w:rsidP="0044681E">
      <w:pPr>
        <w:rPr>
          <w:rFonts w:ascii="Times New Roman" w:hAnsi="Times New Roman"/>
        </w:rPr>
      </w:pPr>
    </w:p>
    <w:p w14:paraId="1F7DB3D1" w14:textId="65210CD0" w:rsidR="0027314D" w:rsidRDefault="00AF06D7" w:rsidP="008C616B">
      <w:pPr>
        <w:rPr>
          <w:rFonts w:ascii="Times New Roman" w:hAnsi="Times New Roman"/>
        </w:rPr>
      </w:pPr>
      <w:r w:rsidRPr="002A7784">
        <w:rPr>
          <w:rFonts w:ascii="Times New Roman" w:hAnsi="Times New Roman"/>
        </w:rPr>
        <w:t>EXTRA ITEMS</w:t>
      </w:r>
      <w:r w:rsidR="007C1513" w:rsidRPr="002A7784">
        <w:rPr>
          <w:rFonts w:ascii="Times New Roman" w:hAnsi="Times New Roman"/>
        </w:rPr>
        <w:t xml:space="preserve"> </w:t>
      </w:r>
    </w:p>
    <w:p w14:paraId="53A485FB" w14:textId="77777777" w:rsidR="00FC66F1" w:rsidRDefault="00FC66F1" w:rsidP="008C616B">
      <w:pPr>
        <w:rPr>
          <w:rFonts w:ascii="Times New Roman" w:hAnsi="Times New Roman"/>
        </w:rPr>
      </w:pPr>
    </w:p>
    <w:p w14:paraId="484ECF99" w14:textId="5BD821A2" w:rsidR="00AB4F37" w:rsidRPr="00BD6A86" w:rsidRDefault="00BD6A86" w:rsidP="007A26E9">
      <w:pPr>
        <w:pStyle w:val="ListParagraph"/>
        <w:numPr>
          <w:ilvl w:val="0"/>
          <w:numId w:val="10"/>
        </w:numPr>
        <w:rPr>
          <w:rFonts w:ascii="Times New Roman" w:hAnsi="Times New Roman"/>
        </w:rPr>
      </w:pPr>
      <w:r>
        <w:rPr>
          <w:rFonts w:ascii="Times New Roman" w:hAnsi="Times New Roman"/>
        </w:rPr>
        <w:t>On the splash screen show a game being played.</w:t>
      </w:r>
      <w:r w:rsidR="004F08BF">
        <w:rPr>
          <w:rFonts w:ascii="Times New Roman" w:hAnsi="Times New Roman"/>
        </w:rPr>
        <w:t xml:space="preserve">  This could be a simple loop which pau</w:t>
      </w:r>
      <w:r w:rsidR="001C1879">
        <w:rPr>
          <w:rFonts w:ascii="Times New Roman" w:hAnsi="Times New Roman"/>
        </w:rPr>
        <w:t xml:space="preserve">ses one second between </w:t>
      </w:r>
      <w:r w:rsidR="0044681E">
        <w:rPr>
          <w:rFonts w:ascii="Times New Roman" w:hAnsi="Times New Roman"/>
        </w:rPr>
        <w:t>moves</w:t>
      </w:r>
      <w:r w:rsidR="001C1879">
        <w:rPr>
          <w:rFonts w:ascii="Times New Roman" w:hAnsi="Times New Roman"/>
        </w:rPr>
        <w:t xml:space="preserve"> and five seconds at the end.</w:t>
      </w:r>
    </w:p>
    <w:p w14:paraId="01A28F25" w14:textId="48A087E2" w:rsidR="004934FF" w:rsidRPr="004F08BF" w:rsidRDefault="0044681E" w:rsidP="004934FF">
      <w:pPr>
        <w:pStyle w:val="ListParagraph"/>
        <w:numPr>
          <w:ilvl w:val="0"/>
          <w:numId w:val="10"/>
        </w:numPr>
        <w:rPr>
          <w:rFonts w:ascii="Times New Roman" w:hAnsi="Times New Roman"/>
        </w:rPr>
      </w:pPr>
      <w:r>
        <w:rPr>
          <w:rFonts w:ascii="Times New Roman" w:hAnsi="Times New Roman"/>
        </w:rPr>
        <w:t>Allow the user to select X or O and play first or second.</w:t>
      </w:r>
    </w:p>
    <w:p w14:paraId="6ADEDEAC" w14:textId="3FDA35C3" w:rsidR="0044681E" w:rsidRDefault="0044681E" w:rsidP="00D84614">
      <w:pPr>
        <w:pStyle w:val="ListParagraph"/>
        <w:numPr>
          <w:ilvl w:val="0"/>
          <w:numId w:val="10"/>
        </w:numPr>
        <w:rPr>
          <w:rFonts w:ascii="Times New Roman" w:hAnsi="Times New Roman"/>
        </w:rPr>
      </w:pPr>
      <w:r>
        <w:rPr>
          <w:rFonts w:ascii="Times New Roman" w:hAnsi="Times New Roman"/>
        </w:rPr>
        <w:t xml:space="preserve">When there are four in a row (either X’s or O’s), make the </w:t>
      </w:r>
      <w:r w:rsidR="002849B7">
        <w:rPr>
          <w:rFonts w:ascii="Times New Roman" w:hAnsi="Times New Roman"/>
        </w:rPr>
        <w:t xml:space="preserve">background of those </w:t>
      </w:r>
      <w:r>
        <w:rPr>
          <w:rFonts w:ascii="Times New Roman" w:hAnsi="Times New Roman"/>
        </w:rPr>
        <w:t>cells</w:t>
      </w:r>
      <w:r w:rsidR="002849B7">
        <w:rPr>
          <w:rFonts w:ascii="Times New Roman" w:hAnsi="Times New Roman"/>
        </w:rPr>
        <w:t xml:space="preserve"> blink</w:t>
      </w:r>
      <w:r>
        <w:rPr>
          <w:rFonts w:ascii="Times New Roman" w:hAnsi="Times New Roman"/>
        </w:rPr>
        <w:t xml:space="preserve"> red.</w:t>
      </w:r>
    </w:p>
    <w:p w14:paraId="4F2A330A" w14:textId="027441F2" w:rsidR="00316343" w:rsidRPr="002A7784" w:rsidRDefault="00AF06D7" w:rsidP="007D61F8">
      <w:pPr>
        <w:rPr>
          <w:rFonts w:ascii="Times New Roman" w:hAnsi="Times New Roman"/>
        </w:rPr>
      </w:pPr>
      <w:r w:rsidRPr="002A7784">
        <w:rPr>
          <w:rFonts w:ascii="Times New Roman" w:hAnsi="Times New Roman"/>
        </w:rPr>
        <w:t>_________________________________________________________________</w:t>
      </w:r>
      <w:r w:rsidR="002A7784">
        <w:rPr>
          <w:rFonts w:ascii="Times New Roman" w:hAnsi="Times New Roman"/>
        </w:rPr>
        <w:t>_______</w:t>
      </w:r>
    </w:p>
    <w:p w14:paraId="6FD546A7" w14:textId="77777777" w:rsidR="008F292A" w:rsidRPr="002A7784" w:rsidRDefault="008F292A" w:rsidP="008F292A">
      <w:pPr>
        <w:pStyle w:val="PlainText"/>
        <w:rPr>
          <w:rFonts w:ascii="Times New Roman" w:hAnsi="Times New Roman"/>
          <w:sz w:val="24"/>
          <w:szCs w:val="24"/>
        </w:rPr>
      </w:pPr>
    </w:p>
    <w:p w14:paraId="1282272F" w14:textId="532E8DD3" w:rsidR="00AF06D7"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 xml:space="preserve">This is a team project, with three </w:t>
      </w:r>
      <w:r w:rsidR="00A365C7">
        <w:rPr>
          <w:rFonts w:ascii="Times New Roman" w:hAnsi="Times New Roman"/>
          <w:sz w:val="24"/>
          <w:szCs w:val="24"/>
        </w:rPr>
        <w:t xml:space="preserve">or four </w:t>
      </w:r>
      <w:r w:rsidRPr="002A7784">
        <w:rPr>
          <w:rFonts w:ascii="Times New Roman" w:hAnsi="Times New Roman"/>
          <w:sz w:val="24"/>
          <w:szCs w:val="24"/>
        </w:rPr>
        <w:t xml:space="preserve">students on a team.  The instructor will assign the teams.  (Note: If there are any problems with your team assignment, </w:t>
      </w:r>
      <w:r w:rsidR="002A7784">
        <w:rPr>
          <w:rFonts w:ascii="Times New Roman" w:hAnsi="Times New Roman"/>
          <w:sz w:val="24"/>
          <w:szCs w:val="24"/>
        </w:rPr>
        <w:t xml:space="preserve">please talk to your TA </w:t>
      </w:r>
      <w:r w:rsidRPr="002A7784">
        <w:rPr>
          <w:rFonts w:ascii="Times New Roman" w:hAnsi="Times New Roman"/>
          <w:sz w:val="24"/>
          <w:szCs w:val="24"/>
        </w:rPr>
        <w:t xml:space="preserve">promptly.)  </w:t>
      </w:r>
      <w:r w:rsidR="00A630C6">
        <w:rPr>
          <w:rFonts w:ascii="Times New Roman" w:hAnsi="Times New Roman"/>
          <w:sz w:val="24"/>
          <w:szCs w:val="24"/>
        </w:rPr>
        <w:t>Choose a team leader who will coordinate the project.</w:t>
      </w:r>
    </w:p>
    <w:p w14:paraId="19214504" w14:textId="77777777" w:rsidR="00AF06D7" w:rsidRPr="002A7784" w:rsidRDefault="00AF06D7" w:rsidP="008F292A">
      <w:pPr>
        <w:pStyle w:val="PlainText"/>
        <w:rPr>
          <w:rFonts w:ascii="Times New Roman" w:hAnsi="Times New Roman"/>
          <w:sz w:val="24"/>
          <w:szCs w:val="24"/>
        </w:rPr>
      </w:pPr>
    </w:p>
    <w:p w14:paraId="175FFD92" w14:textId="35AFDFB9" w:rsidR="00AF06D7" w:rsidRPr="002A7784" w:rsidRDefault="00AF06D7" w:rsidP="00AF06D7">
      <w:pPr>
        <w:pStyle w:val="PlainText"/>
        <w:rPr>
          <w:rFonts w:ascii="Times New Roman" w:hAnsi="Times New Roman"/>
          <w:sz w:val="24"/>
          <w:szCs w:val="24"/>
        </w:rPr>
      </w:pPr>
      <w:r w:rsidRPr="002A7784">
        <w:rPr>
          <w:rFonts w:ascii="Times New Roman" w:hAnsi="Times New Roman"/>
          <w:sz w:val="24"/>
          <w:szCs w:val="24"/>
        </w:rPr>
        <w:t>Divide up the code, with each student o</w:t>
      </w:r>
      <w:r w:rsidR="002A7784">
        <w:rPr>
          <w:rFonts w:ascii="Times New Roman" w:hAnsi="Times New Roman"/>
          <w:sz w:val="24"/>
          <w:szCs w:val="24"/>
        </w:rPr>
        <w:t>n a team of 3 doing two of the six</w:t>
      </w:r>
      <w:r w:rsidR="00560FBE">
        <w:rPr>
          <w:rFonts w:ascii="Times New Roman" w:hAnsi="Times New Roman"/>
          <w:sz w:val="24"/>
          <w:szCs w:val="24"/>
        </w:rPr>
        <w:t xml:space="preserve"> items on page 1; however, items 4 and 5 must be done by different people.  </w:t>
      </w:r>
      <w:r w:rsidRPr="002A7784">
        <w:rPr>
          <w:rFonts w:ascii="Times New Roman" w:hAnsi="Times New Roman"/>
          <w:sz w:val="24"/>
          <w:szCs w:val="24"/>
        </w:rPr>
        <w:t xml:space="preserve">If you have a </w:t>
      </w:r>
      <w:r w:rsidR="009B08A4">
        <w:rPr>
          <w:rFonts w:ascii="Times New Roman" w:hAnsi="Times New Roman"/>
          <w:sz w:val="24"/>
          <w:szCs w:val="24"/>
        </w:rPr>
        <w:t xml:space="preserve">fourth </w:t>
      </w:r>
      <w:r w:rsidRPr="002A7784">
        <w:rPr>
          <w:rFonts w:ascii="Times New Roman" w:hAnsi="Times New Roman"/>
          <w:sz w:val="24"/>
          <w:szCs w:val="24"/>
        </w:rPr>
        <w:t>team</w:t>
      </w:r>
      <w:r w:rsidR="009B08A4">
        <w:rPr>
          <w:rFonts w:ascii="Times New Roman" w:hAnsi="Times New Roman"/>
          <w:sz w:val="24"/>
          <w:szCs w:val="24"/>
        </w:rPr>
        <w:t xml:space="preserve"> member</w:t>
      </w:r>
      <w:r w:rsidR="00A365C7">
        <w:rPr>
          <w:rFonts w:ascii="Times New Roman" w:hAnsi="Times New Roman"/>
          <w:sz w:val="24"/>
          <w:szCs w:val="24"/>
        </w:rPr>
        <w:t>,</w:t>
      </w:r>
      <w:r w:rsidR="009B08A4">
        <w:rPr>
          <w:rFonts w:ascii="Times New Roman" w:hAnsi="Times New Roman"/>
          <w:sz w:val="24"/>
          <w:szCs w:val="24"/>
        </w:rPr>
        <w:t xml:space="preserve"> that </w:t>
      </w:r>
      <w:r w:rsidR="00862CB4">
        <w:rPr>
          <w:rFonts w:ascii="Times New Roman" w:hAnsi="Times New Roman"/>
          <w:sz w:val="24"/>
          <w:szCs w:val="24"/>
        </w:rPr>
        <w:t xml:space="preserve">person must do </w:t>
      </w:r>
      <w:r w:rsidR="00A365C7">
        <w:rPr>
          <w:rFonts w:ascii="Times New Roman" w:hAnsi="Times New Roman"/>
          <w:sz w:val="24"/>
          <w:szCs w:val="24"/>
        </w:rPr>
        <w:t>one of the extra items</w:t>
      </w:r>
      <w:r w:rsidR="009B08A4">
        <w:rPr>
          <w:rFonts w:ascii="Times New Roman" w:hAnsi="Times New Roman"/>
          <w:sz w:val="24"/>
          <w:szCs w:val="24"/>
        </w:rPr>
        <w:t>.</w:t>
      </w:r>
    </w:p>
    <w:p w14:paraId="055E5E17" w14:textId="77777777" w:rsidR="00AF06D7" w:rsidRPr="002A7784" w:rsidRDefault="00AF06D7" w:rsidP="00AF06D7">
      <w:pPr>
        <w:pStyle w:val="PlainText"/>
        <w:rPr>
          <w:rFonts w:ascii="Times New Roman" w:hAnsi="Times New Roman"/>
          <w:sz w:val="24"/>
          <w:szCs w:val="24"/>
        </w:rPr>
      </w:pPr>
    </w:p>
    <w:p w14:paraId="2A553594" w14:textId="5D31F4DB" w:rsidR="00AF06D7" w:rsidRDefault="00AF06D7" w:rsidP="00AF06D7">
      <w:pPr>
        <w:pStyle w:val="PlainText"/>
        <w:rPr>
          <w:rFonts w:ascii="Times New Roman" w:hAnsi="Times New Roman"/>
          <w:sz w:val="24"/>
          <w:szCs w:val="24"/>
        </w:rPr>
      </w:pPr>
      <w:r w:rsidRPr="002A7784">
        <w:rPr>
          <w:rFonts w:ascii="Times New Roman" w:hAnsi="Times New Roman"/>
          <w:sz w:val="24"/>
          <w:szCs w:val="24"/>
        </w:rPr>
        <w:t xml:space="preserve">A team of 3 will receive 5 points extra </w:t>
      </w:r>
      <w:r w:rsidRPr="001B640D">
        <w:rPr>
          <w:rFonts w:ascii="Times New Roman" w:hAnsi="Times New Roman"/>
          <w:sz w:val="24"/>
          <w:szCs w:val="24"/>
        </w:rPr>
        <w:t xml:space="preserve">credit for doing one "Extra Item" or 10 points for doing two.  A team of 4 will receive 5 points extra credit for doing </w:t>
      </w:r>
      <w:r w:rsidR="002A7784" w:rsidRPr="001B640D">
        <w:rPr>
          <w:rFonts w:ascii="Times New Roman" w:hAnsi="Times New Roman"/>
          <w:sz w:val="24"/>
          <w:szCs w:val="24"/>
        </w:rPr>
        <w:t xml:space="preserve">a </w:t>
      </w:r>
      <w:r w:rsidR="00862CB4">
        <w:rPr>
          <w:rFonts w:ascii="Times New Roman" w:hAnsi="Times New Roman"/>
          <w:sz w:val="24"/>
          <w:szCs w:val="24"/>
        </w:rPr>
        <w:t>second</w:t>
      </w:r>
      <w:r w:rsidRPr="001B640D">
        <w:rPr>
          <w:rFonts w:ascii="Times New Roman" w:hAnsi="Times New Roman"/>
          <w:sz w:val="24"/>
          <w:szCs w:val="24"/>
        </w:rPr>
        <w:t xml:space="preserve"> "Extra Item</w:t>
      </w:r>
      <w:r w:rsidR="00A365C7">
        <w:rPr>
          <w:rFonts w:ascii="Times New Roman" w:hAnsi="Times New Roman"/>
          <w:sz w:val="24"/>
          <w:szCs w:val="24"/>
        </w:rPr>
        <w:t>"</w:t>
      </w:r>
      <w:r w:rsidR="000279FD">
        <w:rPr>
          <w:rFonts w:ascii="Times New Roman" w:hAnsi="Times New Roman"/>
          <w:sz w:val="24"/>
          <w:szCs w:val="24"/>
        </w:rPr>
        <w:t xml:space="preserve"> </w:t>
      </w:r>
      <w:r w:rsidR="000279FD" w:rsidRPr="001B640D">
        <w:rPr>
          <w:rFonts w:ascii="Times New Roman" w:hAnsi="Times New Roman"/>
          <w:sz w:val="24"/>
          <w:szCs w:val="24"/>
        </w:rPr>
        <w:t>or 10 points for doing</w:t>
      </w:r>
      <w:r w:rsidR="000279FD">
        <w:rPr>
          <w:rFonts w:ascii="Times New Roman" w:hAnsi="Times New Roman"/>
          <w:sz w:val="24"/>
          <w:szCs w:val="24"/>
        </w:rPr>
        <w:t xml:space="preserve"> all three “Extra Items.”</w:t>
      </w:r>
    </w:p>
    <w:p w14:paraId="4996D158" w14:textId="77777777" w:rsidR="00345903" w:rsidRDefault="00345903" w:rsidP="00AF06D7">
      <w:pPr>
        <w:pStyle w:val="PlainText"/>
        <w:rPr>
          <w:rFonts w:ascii="Times New Roman" w:hAnsi="Times New Roman"/>
          <w:sz w:val="24"/>
          <w:szCs w:val="24"/>
        </w:rPr>
      </w:pPr>
    </w:p>
    <w:p w14:paraId="39E9E7E6" w14:textId="0072D82A" w:rsidR="00345903" w:rsidRDefault="00345903" w:rsidP="00AF06D7">
      <w:pPr>
        <w:pStyle w:val="PlainText"/>
        <w:rPr>
          <w:rFonts w:ascii="Times New Roman" w:hAnsi="Times New Roman"/>
          <w:sz w:val="24"/>
          <w:szCs w:val="24"/>
        </w:rPr>
      </w:pPr>
      <w:r>
        <w:rPr>
          <w:rFonts w:ascii="Times New Roman" w:hAnsi="Times New Roman"/>
          <w:sz w:val="24"/>
          <w:szCs w:val="24"/>
        </w:rPr>
        <w:t>Item 5 must use a minimax tree with a utility function such as</w:t>
      </w:r>
    </w:p>
    <w:p w14:paraId="5D722E9B" w14:textId="6AB12AF5" w:rsidR="00345903" w:rsidRDefault="00345903" w:rsidP="00345903">
      <w:pPr>
        <w:pStyle w:val="PlainText"/>
        <w:ind w:firstLine="720"/>
        <w:rPr>
          <w:rFonts w:ascii="Times New Roman" w:hAnsi="Times New Roman"/>
          <w:sz w:val="24"/>
          <w:szCs w:val="24"/>
        </w:rPr>
      </w:pPr>
      <w:r>
        <w:rPr>
          <w:rFonts w:ascii="Times New Roman" w:hAnsi="Times New Roman"/>
          <w:sz w:val="24"/>
          <w:szCs w:val="24"/>
        </w:rPr>
        <w:t xml:space="preserve">1000 * (# of rows/columns/diagonals with 4 X’s </w:t>
      </w:r>
    </w:p>
    <w:p w14:paraId="155FC47B" w14:textId="4447585E" w:rsidR="00345903" w:rsidRDefault="00345903" w:rsidP="00345903">
      <w:pPr>
        <w:pStyle w:val="PlainText"/>
        <w:numPr>
          <w:ilvl w:val="0"/>
          <w:numId w:val="12"/>
        </w:numPr>
        <w:rPr>
          <w:rFonts w:ascii="Times New Roman" w:hAnsi="Times New Roman"/>
          <w:sz w:val="24"/>
          <w:szCs w:val="24"/>
        </w:rPr>
      </w:pPr>
      <w:r>
        <w:rPr>
          <w:rFonts w:ascii="Times New Roman" w:hAnsi="Times New Roman"/>
          <w:sz w:val="24"/>
          <w:szCs w:val="24"/>
        </w:rPr>
        <w:t># of rows/columns/diagonals with 4 O’s)</w:t>
      </w:r>
    </w:p>
    <w:p w14:paraId="6EA6E49A" w14:textId="329CEB2B" w:rsidR="00345903" w:rsidRDefault="00345903" w:rsidP="00345903">
      <w:pPr>
        <w:pStyle w:val="PlainText"/>
        <w:ind w:firstLine="720"/>
        <w:rPr>
          <w:rFonts w:ascii="Times New Roman" w:hAnsi="Times New Roman"/>
          <w:sz w:val="24"/>
          <w:szCs w:val="24"/>
        </w:rPr>
      </w:pPr>
      <w:r>
        <w:rPr>
          <w:rFonts w:ascii="Times New Roman" w:hAnsi="Times New Roman"/>
          <w:sz w:val="24"/>
          <w:szCs w:val="24"/>
        </w:rPr>
        <w:t>+ 100</w:t>
      </w:r>
      <w:r>
        <w:rPr>
          <w:rFonts w:ascii="Times New Roman" w:hAnsi="Times New Roman"/>
          <w:sz w:val="24"/>
          <w:szCs w:val="24"/>
        </w:rPr>
        <w:t xml:space="preserve"> * (# </w:t>
      </w:r>
      <w:r>
        <w:rPr>
          <w:rFonts w:ascii="Times New Roman" w:hAnsi="Times New Roman"/>
          <w:sz w:val="24"/>
          <w:szCs w:val="24"/>
        </w:rPr>
        <w:t>of rows/columns/diagonals with 3</w:t>
      </w:r>
      <w:r>
        <w:rPr>
          <w:rFonts w:ascii="Times New Roman" w:hAnsi="Times New Roman"/>
          <w:sz w:val="24"/>
          <w:szCs w:val="24"/>
        </w:rPr>
        <w:t xml:space="preserve"> X’s</w:t>
      </w:r>
      <w:r>
        <w:rPr>
          <w:rFonts w:ascii="Times New Roman" w:hAnsi="Times New Roman"/>
          <w:sz w:val="24"/>
          <w:szCs w:val="24"/>
        </w:rPr>
        <w:t xml:space="preserve"> and 1 blank</w:t>
      </w:r>
      <w:r>
        <w:rPr>
          <w:rFonts w:ascii="Times New Roman" w:hAnsi="Times New Roman"/>
          <w:sz w:val="24"/>
          <w:szCs w:val="24"/>
        </w:rPr>
        <w:t xml:space="preserve"> </w:t>
      </w:r>
    </w:p>
    <w:p w14:paraId="139CD7F7" w14:textId="02A23939" w:rsidR="00345903" w:rsidRDefault="00345903" w:rsidP="00345903">
      <w:pPr>
        <w:pStyle w:val="PlainText"/>
        <w:numPr>
          <w:ilvl w:val="0"/>
          <w:numId w:val="12"/>
        </w:num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of rows/columns/diagonals with 3</w:t>
      </w:r>
      <w:r>
        <w:rPr>
          <w:rFonts w:ascii="Times New Roman" w:hAnsi="Times New Roman"/>
          <w:sz w:val="24"/>
          <w:szCs w:val="24"/>
        </w:rPr>
        <w:t xml:space="preserve"> O’s</w:t>
      </w:r>
      <w:r>
        <w:rPr>
          <w:rFonts w:ascii="Times New Roman" w:hAnsi="Times New Roman"/>
          <w:sz w:val="24"/>
          <w:szCs w:val="24"/>
        </w:rPr>
        <w:t xml:space="preserve"> and 1 blank)</w:t>
      </w:r>
    </w:p>
    <w:p w14:paraId="503B6749" w14:textId="53562D4D" w:rsidR="00345903" w:rsidRDefault="00345903" w:rsidP="00345903">
      <w:pPr>
        <w:pStyle w:val="PlainText"/>
        <w:ind w:firstLine="720"/>
        <w:rPr>
          <w:rFonts w:ascii="Times New Roman" w:hAnsi="Times New Roman"/>
          <w:sz w:val="24"/>
          <w:szCs w:val="24"/>
        </w:rPr>
      </w:pPr>
      <w:r>
        <w:rPr>
          <w:rFonts w:ascii="Times New Roman" w:hAnsi="Times New Roman"/>
          <w:sz w:val="24"/>
          <w:szCs w:val="24"/>
        </w:rPr>
        <w:t>+ 10</w:t>
      </w:r>
      <w:r>
        <w:rPr>
          <w:rFonts w:ascii="Times New Roman" w:hAnsi="Times New Roman"/>
          <w:sz w:val="24"/>
          <w:szCs w:val="24"/>
        </w:rPr>
        <w:t xml:space="preserve"> * (# </w:t>
      </w:r>
      <w:r>
        <w:rPr>
          <w:rFonts w:ascii="Times New Roman" w:hAnsi="Times New Roman"/>
          <w:sz w:val="24"/>
          <w:szCs w:val="24"/>
        </w:rPr>
        <w:t>of rows/columns/diagonals with 2</w:t>
      </w:r>
      <w:r>
        <w:rPr>
          <w:rFonts w:ascii="Times New Roman" w:hAnsi="Times New Roman"/>
          <w:sz w:val="24"/>
          <w:szCs w:val="24"/>
        </w:rPr>
        <w:t xml:space="preserve"> X’s</w:t>
      </w:r>
      <w:r>
        <w:rPr>
          <w:rFonts w:ascii="Times New Roman" w:hAnsi="Times New Roman"/>
          <w:sz w:val="24"/>
          <w:szCs w:val="24"/>
        </w:rPr>
        <w:t xml:space="preserve"> and 2</w:t>
      </w:r>
      <w:r>
        <w:rPr>
          <w:rFonts w:ascii="Times New Roman" w:hAnsi="Times New Roman"/>
          <w:sz w:val="24"/>
          <w:szCs w:val="24"/>
        </w:rPr>
        <w:t xml:space="preserve"> blank</w:t>
      </w:r>
      <w:r>
        <w:rPr>
          <w:rFonts w:ascii="Times New Roman" w:hAnsi="Times New Roman"/>
          <w:sz w:val="24"/>
          <w:szCs w:val="24"/>
        </w:rPr>
        <w:t>s</w:t>
      </w:r>
      <w:r>
        <w:rPr>
          <w:rFonts w:ascii="Times New Roman" w:hAnsi="Times New Roman"/>
          <w:sz w:val="24"/>
          <w:szCs w:val="24"/>
        </w:rPr>
        <w:t xml:space="preserve"> </w:t>
      </w:r>
    </w:p>
    <w:p w14:paraId="11F62A92" w14:textId="0CF24C6C" w:rsidR="00345903" w:rsidRDefault="00345903" w:rsidP="00345903">
      <w:pPr>
        <w:pStyle w:val="PlainText"/>
        <w:numPr>
          <w:ilvl w:val="0"/>
          <w:numId w:val="12"/>
        </w:num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rows/colu</w:t>
      </w:r>
      <w:r>
        <w:rPr>
          <w:rFonts w:ascii="Times New Roman" w:hAnsi="Times New Roman"/>
          <w:sz w:val="24"/>
          <w:szCs w:val="24"/>
        </w:rPr>
        <w:t>mns/diagonals with 2</w:t>
      </w:r>
      <w:r>
        <w:rPr>
          <w:rFonts w:ascii="Times New Roman" w:hAnsi="Times New Roman"/>
          <w:sz w:val="24"/>
          <w:szCs w:val="24"/>
        </w:rPr>
        <w:t xml:space="preserve"> O’s</w:t>
      </w:r>
      <w:r w:rsidR="00403B26">
        <w:rPr>
          <w:rFonts w:ascii="Times New Roman" w:hAnsi="Times New Roman"/>
          <w:sz w:val="24"/>
          <w:szCs w:val="24"/>
        </w:rPr>
        <w:t xml:space="preserve"> and 2</w:t>
      </w:r>
      <w:r>
        <w:rPr>
          <w:rFonts w:ascii="Times New Roman" w:hAnsi="Times New Roman"/>
          <w:sz w:val="24"/>
          <w:szCs w:val="24"/>
        </w:rPr>
        <w:t xml:space="preserve"> blank</w:t>
      </w:r>
      <w:r>
        <w:rPr>
          <w:rFonts w:ascii="Times New Roman" w:hAnsi="Times New Roman"/>
          <w:sz w:val="24"/>
          <w:szCs w:val="24"/>
        </w:rPr>
        <w:t>s)</w:t>
      </w:r>
    </w:p>
    <w:p w14:paraId="4991CDDA" w14:textId="4573BB21" w:rsidR="00345903" w:rsidRDefault="00345903" w:rsidP="00345903">
      <w:pPr>
        <w:pStyle w:val="PlainText"/>
        <w:ind w:firstLine="7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of rows/columns/diagonals with 1</w:t>
      </w:r>
      <w:r>
        <w:rPr>
          <w:rFonts w:ascii="Times New Roman" w:hAnsi="Times New Roman"/>
          <w:sz w:val="24"/>
          <w:szCs w:val="24"/>
        </w:rPr>
        <w:t xml:space="preserve"> X</w:t>
      </w:r>
      <w:r w:rsidR="00403B26">
        <w:rPr>
          <w:rFonts w:ascii="Times New Roman" w:hAnsi="Times New Roman"/>
          <w:sz w:val="24"/>
          <w:szCs w:val="24"/>
        </w:rPr>
        <w:t xml:space="preserve"> and 3</w:t>
      </w:r>
      <w:r>
        <w:rPr>
          <w:rFonts w:ascii="Times New Roman" w:hAnsi="Times New Roman"/>
          <w:sz w:val="24"/>
          <w:szCs w:val="24"/>
        </w:rPr>
        <w:t xml:space="preserve"> blank</w:t>
      </w:r>
      <w:r w:rsidR="00403B26">
        <w:rPr>
          <w:rFonts w:ascii="Times New Roman" w:hAnsi="Times New Roman"/>
          <w:sz w:val="24"/>
          <w:szCs w:val="24"/>
        </w:rPr>
        <w:t>s</w:t>
      </w:r>
      <w:r>
        <w:rPr>
          <w:rFonts w:ascii="Times New Roman" w:hAnsi="Times New Roman"/>
          <w:sz w:val="24"/>
          <w:szCs w:val="24"/>
        </w:rPr>
        <w:t xml:space="preserve"> </w:t>
      </w:r>
    </w:p>
    <w:p w14:paraId="79930932" w14:textId="30048767" w:rsidR="00345903" w:rsidRDefault="00345903" w:rsidP="00345903">
      <w:pPr>
        <w:pStyle w:val="PlainText"/>
        <w:numPr>
          <w:ilvl w:val="0"/>
          <w:numId w:val="12"/>
        </w:num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rows/colu</w:t>
      </w:r>
      <w:r>
        <w:rPr>
          <w:rFonts w:ascii="Times New Roman" w:hAnsi="Times New Roman"/>
          <w:sz w:val="24"/>
          <w:szCs w:val="24"/>
        </w:rPr>
        <w:t>mns/diagonals with 1</w:t>
      </w:r>
      <w:r>
        <w:rPr>
          <w:rFonts w:ascii="Times New Roman" w:hAnsi="Times New Roman"/>
          <w:sz w:val="24"/>
          <w:szCs w:val="24"/>
        </w:rPr>
        <w:t xml:space="preserve"> O</w:t>
      </w:r>
      <w:r w:rsidR="00403B26">
        <w:rPr>
          <w:rFonts w:ascii="Times New Roman" w:hAnsi="Times New Roman"/>
          <w:sz w:val="24"/>
          <w:szCs w:val="24"/>
        </w:rPr>
        <w:t xml:space="preserve"> and 3</w:t>
      </w:r>
      <w:r>
        <w:rPr>
          <w:rFonts w:ascii="Times New Roman" w:hAnsi="Times New Roman"/>
          <w:sz w:val="24"/>
          <w:szCs w:val="24"/>
        </w:rPr>
        <w:t xml:space="preserve"> blank</w:t>
      </w:r>
      <w:r w:rsidR="00403B26">
        <w:rPr>
          <w:rFonts w:ascii="Times New Roman" w:hAnsi="Times New Roman"/>
          <w:sz w:val="24"/>
          <w:szCs w:val="24"/>
        </w:rPr>
        <w:t>s</w:t>
      </w:r>
      <w:r>
        <w:rPr>
          <w:rFonts w:ascii="Times New Roman" w:hAnsi="Times New Roman"/>
          <w:sz w:val="24"/>
          <w:szCs w:val="24"/>
        </w:rPr>
        <w:t>)</w:t>
      </w:r>
    </w:p>
    <w:p w14:paraId="0E1ED76F" w14:textId="77777777" w:rsidR="00345903" w:rsidRDefault="00345903" w:rsidP="00345903">
      <w:pPr>
        <w:pStyle w:val="PlainText"/>
        <w:rPr>
          <w:rFonts w:ascii="Times New Roman" w:hAnsi="Times New Roman"/>
          <w:sz w:val="24"/>
          <w:szCs w:val="24"/>
        </w:rPr>
      </w:pPr>
    </w:p>
    <w:p w14:paraId="4D73CDB1" w14:textId="7E7151DA" w:rsidR="00345903" w:rsidRDefault="00403B26" w:rsidP="00345903">
      <w:pPr>
        <w:pStyle w:val="PlainText"/>
        <w:rPr>
          <w:rFonts w:ascii="Times New Roman" w:hAnsi="Times New Roman"/>
          <w:sz w:val="24"/>
          <w:szCs w:val="24"/>
        </w:rPr>
      </w:pPr>
      <w:r>
        <w:rPr>
          <w:rFonts w:ascii="Times New Roman" w:hAnsi="Times New Roman"/>
          <w:sz w:val="24"/>
          <w:szCs w:val="24"/>
        </w:rPr>
        <w:t xml:space="preserve">You may change this formula if you have </w:t>
      </w:r>
      <w:r w:rsidR="002849B7">
        <w:rPr>
          <w:rFonts w:ascii="Times New Roman" w:hAnsi="Times New Roman"/>
          <w:sz w:val="24"/>
          <w:szCs w:val="24"/>
        </w:rPr>
        <w:t xml:space="preserve">a better idea (such as preferring to move to a cell that </w:t>
      </w:r>
      <w:r w:rsidR="00AE273F">
        <w:rPr>
          <w:rFonts w:ascii="Times New Roman" w:hAnsi="Times New Roman"/>
          <w:sz w:val="24"/>
          <w:szCs w:val="24"/>
        </w:rPr>
        <w:t xml:space="preserve">blocks the most X lines and </w:t>
      </w:r>
      <w:r w:rsidR="002849B7">
        <w:rPr>
          <w:rFonts w:ascii="Times New Roman" w:hAnsi="Times New Roman"/>
          <w:sz w:val="24"/>
          <w:szCs w:val="24"/>
        </w:rPr>
        <w:t xml:space="preserve">lies on the most unfilled </w:t>
      </w:r>
      <w:r w:rsidR="00AE273F">
        <w:rPr>
          <w:rFonts w:ascii="Times New Roman" w:hAnsi="Times New Roman"/>
          <w:sz w:val="24"/>
          <w:szCs w:val="24"/>
        </w:rPr>
        <w:t xml:space="preserve">O </w:t>
      </w:r>
      <w:r w:rsidR="002849B7">
        <w:rPr>
          <w:rFonts w:ascii="Times New Roman" w:hAnsi="Times New Roman"/>
          <w:sz w:val="24"/>
          <w:szCs w:val="24"/>
        </w:rPr>
        <w:t>lines).</w:t>
      </w:r>
    </w:p>
    <w:p w14:paraId="16CA1A96" w14:textId="77777777" w:rsidR="002849B7" w:rsidRDefault="002849B7" w:rsidP="00345903">
      <w:pPr>
        <w:pStyle w:val="PlainText"/>
        <w:rPr>
          <w:rFonts w:ascii="Times New Roman" w:hAnsi="Times New Roman"/>
          <w:sz w:val="24"/>
          <w:szCs w:val="24"/>
        </w:rPr>
      </w:pPr>
    </w:p>
    <w:p w14:paraId="2F654052" w14:textId="1F7662D7" w:rsidR="002849B7" w:rsidRPr="00AE273F" w:rsidRDefault="002849B7" w:rsidP="00345903">
      <w:pPr>
        <w:pStyle w:val="PlainText"/>
        <w:rPr>
          <w:rFonts w:ascii="Times New Roman" w:hAnsi="Times New Roman"/>
          <w:sz w:val="24"/>
          <w:szCs w:val="24"/>
        </w:rPr>
      </w:pPr>
      <w:r>
        <w:rPr>
          <w:rFonts w:ascii="Times New Roman" w:hAnsi="Times New Roman"/>
          <w:sz w:val="24"/>
          <w:szCs w:val="24"/>
        </w:rPr>
        <w:t xml:space="preserve">Note:  The game tree </w:t>
      </w:r>
      <w:r w:rsidR="00504AEF">
        <w:rPr>
          <w:rFonts w:ascii="Times New Roman" w:hAnsi="Times New Roman"/>
          <w:sz w:val="24"/>
          <w:szCs w:val="24"/>
        </w:rPr>
        <w:t>ha</w:t>
      </w:r>
      <w:r>
        <w:rPr>
          <w:rFonts w:ascii="Times New Roman" w:hAnsi="Times New Roman"/>
          <w:sz w:val="24"/>
          <w:szCs w:val="24"/>
        </w:rPr>
        <w:t>s (potentially)</w:t>
      </w:r>
      <w:r w:rsidR="00504AEF">
        <w:rPr>
          <w:rFonts w:ascii="Times New Roman" w:hAnsi="Times New Roman"/>
          <w:sz w:val="24"/>
          <w:szCs w:val="24"/>
        </w:rPr>
        <w:t xml:space="preserve"> 64! paths, which is greater than 10</w:t>
      </w:r>
      <w:r w:rsidR="00504AEF">
        <w:rPr>
          <w:rFonts w:ascii="Times New Roman" w:hAnsi="Times New Roman"/>
          <w:sz w:val="24"/>
          <w:szCs w:val="24"/>
          <w:vertAlign w:val="superscript"/>
        </w:rPr>
        <w:t>89</w:t>
      </w:r>
      <w:r w:rsidR="00504AEF">
        <w:rPr>
          <w:rFonts w:ascii="Times New Roman" w:hAnsi="Times New Roman"/>
          <w:sz w:val="24"/>
          <w:szCs w:val="24"/>
        </w:rPr>
        <w:t xml:space="preserve">, so you can easily run out of memory and/or time, since you must decide on a move in no more than 10 seconds.  </w:t>
      </w:r>
      <w:r w:rsidR="00AE273F">
        <w:rPr>
          <w:rFonts w:ascii="Times New Roman" w:hAnsi="Times New Roman"/>
          <w:sz w:val="24"/>
          <w:szCs w:val="24"/>
        </w:rPr>
        <w:t>Some speedups</w:t>
      </w:r>
      <w:r w:rsidR="00504AEF">
        <w:rPr>
          <w:rFonts w:ascii="Times New Roman" w:hAnsi="Times New Roman"/>
          <w:sz w:val="24"/>
          <w:szCs w:val="24"/>
        </w:rPr>
        <w:t xml:space="preserve"> to consider: </w:t>
      </w:r>
      <w:r w:rsidR="00AE273F">
        <w:rPr>
          <w:rFonts w:ascii="Times New Roman" w:hAnsi="Times New Roman"/>
          <w:sz w:val="24"/>
          <w:szCs w:val="24"/>
        </w:rPr>
        <w:t xml:space="preserve">pack the states into as few bits as possible and unpack as needed; </w:t>
      </w:r>
      <w:r w:rsidR="00504AEF">
        <w:rPr>
          <w:rFonts w:ascii="Times New Roman" w:hAnsi="Times New Roman"/>
          <w:sz w:val="24"/>
          <w:szCs w:val="24"/>
        </w:rPr>
        <w:t>experimentally determine how deep a breadth-first search can go without swapping to virtual memory and c</w:t>
      </w:r>
      <w:r w:rsidR="00AE273F">
        <w:rPr>
          <w:rFonts w:ascii="Times New Roman" w:hAnsi="Times New Roman"/>
          <w:sz w:val="24"/>
          <w:szCs w:val="24"/>
        </w:rPr>
        <w:t>ut off the search at that depth;</w:t>
      </w:r>
      <w:r w:rsidR="00504AEF">
        <w:rPr>
          <w:rFonts w:ascii="Times New Roman" w:hAnsi="Times New Roman"/>
          <w:sz w:val="24"/>
          <w:szCs w:val="24"/>
        </w:rPr>
        <w:t xml:space="preserve"> </w:t>
      </w:r>
      <w:r w:rsidR="00AE273F">
        <w:rPr>
          <w:rFonts w:ascii="Times New Roman" w:hAnsi="Times New Roman"/>
          <w:sz w:val="24"/>
          <w:szCs w:val="24"/>
        </w:rPr>
        <w:t xml:space="preserve">and/or have the minimax traversal generate the nodes as needed (with </w:t>
      </w:r>
      <w:r w:rsidR="00AE273F">
        <w:rPr>
          <w:rFonts w:ascii="Times New Roman" w:hAnsi="Times New Roman"/>
          <w:b/>
          <w:sz w:val="24"/>
          <w:szCs w:val="24"/>
        </w:rPr>
        <w:t>new</w:t>
      </w:r>
      <w:r w:rsidR="00AE273F">
        <w:rPr>
          <w:rFonts w:ascii="Times New Roman" w:hAnsi="Times New Roman"/>
          <w:sz w:val="24"/>
          <w:szCs w:val="24"/>
        </w:rPr>
        <w:t xml:space="preserve">) and recycle their memory (with </w:t>
      </w:r>
      <w:r w:rsidR="00AE273F">
        <w:rPr>
          <w:rFonts w:ascii="Times New Roman" w:hAnsi="Times New Roman"/>
          <w:b/>
          <w:sz w:val="24"/>
          <w:szCs w:val="24"/>
        </w:rPr>
        <w:t>delete</w:t>
      </w:r>
      <w:r w:rsidR="00AE273F">
        <w:rPr>
          <w:rFonts w:ascii="Times New Roman" w:hAnsi="Times New Roman"/>
          <w:sz w:val="24"/>
          <w:szCs w:val="24"/>
        </w:rPr>
        <w:t>) as soon as they are no longer needed.</w:t>
      </w:r>
    </w:p>
    <w:p w14:paraId="586AEE8B" w14:textId="4A689CD3" w:rsidR="00AF06D7" w:rsidRPr="001B640D" w:rsidRDefault="00AF06D7" w:rsidP="00AF06D7">
      <w:pPr>
        <w:pStyle w:val="PlainText"/>
        <w:rPr>
          <w:rFonts w:ascii="Times New Roman" w:hAnsi="Times New Roman"/>
          <w:sz w:val="24"/>
          <w:szCs w:val="24"/>
        </w:rPr>
      </w:pPr>
    </w:p>
    <w:p w14:paraId="5C76B3EF" w14:textId="5DD8A1B8" w:rsidR="00AF06D7" w:rsidRPr="001B640D" w:rsidRDefault="0012635E" w:rsidP="001B640D">
      <w:pPr>
        <w:pStyle w:val="PlainText"/>
        <w:rPr>
          <w:rFonts w:ascii="Times New Roman" w:hAnsi="Times New Roman"/>
          <w:sz w:val="24"/>
          <w:szCs w:val="24"/>
        </w:rPr>
      </w:pPr>
      <w:bookmarkStart w:id="0" w:name="OLE_LINK1"/>
      <w:r w:rsidRPr="001B640D">
        <w:rPr>
          <w:rFonts w:ascii="Times New Roman" w:hAnsi="Times New Roman"/>
          <w:sz w:val="24"/>
          <w:szCs w:val="24"/>
        </w:rPr>
        <w:t xml:space="preserve">Follow good </w:t>
      </w:r>
      <w:proofErr w:type="gramStart"/>
      <w:r w:rsidRPr="001B640D">
        <w:rPr>
          <w:rFonts w:ascii="Times New Roman" w:hAnsi="Times New Roman"/>
          <w:sz w:val="24"/>
          <w:szCs w:val="24"/>
        </w:rPr>
        <w:t>style, and</w:t>
      </w:r>
      <w:proofErr w:type="gramEnd"/>
      <w:r w:rsidRPr="001B640D">
        <w:rPr>
          <w:rFonts w:ascii="Times New Roman" w:hAnsi="Times New Roman"/>
          <w:sz w:val="24"/>
          <w:szCs w:val="24"/>
        </w:rPr>
        <w:t xml:space="preserve"> </w:t>
      </w:r>
      <w:r w:rsidR="001B640D" w:rsidRPr="001B640D">
        <w:rPr>
          <w:rFonts w:ascii="Times New Roman" w:hAnsi="Times New Roman"/>
          <w:sz w:val="24"/>
          <w:szCs w:val="24"/>
        </w:rPr>
        <w:t xml:space="preserve">limit each function to no more than 24 lines (one terminal window).  </w:t>
      </w:r>
      <w:bookmarkEnd w:id="0"/>
      <w:r w:rsidR="002A7784" w:rsidRPr="001B640D">
        <w:rPr>
          <w:rFonts w:ascii="Times New Roman" w:hAnsi="Times New Roman" w:cs="Times"/>
          <w:sz w:val="24"/>
          <w:szCs w:val="24"/>
        </w:rPr>
        <w:t>Each</w:t>
      </w:r>
      <w:r w:rsidR="00AF06D7" w:rsidRPr="001B640D">
        <w:rPr>
          <w:rFonts w:ascii="Times New Roman" w:hAnsi="Times New Roman" w:cs="Times"/>
          <w:sz w:val="24"/>
          <w:szCs w:val="24"/>
        </w:rPr>
        <w:t xml:space="preserve"> team member is expected to have a rough idea of how all the code works, and should be able to explain in detail how their own part of the code works. </w:t>
      </w:r>
    </w:p>
    <w:p w14:paraId="5B20E0E1" w14:textId="77777777" w:rsidR="00AF06D7" w:rsidRDefault="00AF06D7" w:rsidP="008F292A">
      <w:pPr>
        <w:pStyle w:val="PlainText"/>
        <w:rPr>
          <w:rFonts w:ascii="Times New Roman" w:hAnsi="Times New Roman"/>
          <w:sz w:val="24"/>
          <w:szCs w:val="24"/>
        </w:rPr>
      </w:pPr>
    </w:p>
    <w:p w14:paraId="66B5F43D" w14:textId="77777777" w:rsidR="00FF406B" w:rsidRPr="00602DED" w:rsidRDefault="00FF406B" w:rsidP="00FF406B">
      <w:pPr>
        <w:rPr>
          <w:rFonts w:ascii="Times New Roman" w:hAnsi="Times New Roman"/>
        </w:rPr>
      </w:pPr>
      <w:r>
        <w:rPr>
          <w:rFonts w:ascii="Times New Roman" w:hAnsi="Times New Roman"/>
        </w:rPr>
        <w:t xml:space="preserve">Choose a clever name for your team (but keep it clean </w:t>
      </w:r>
      <w:r>
        <w:rPr>
          <w:rFonts w:ascii="Arial" w:hAnsi="Arial" w:cs="Arial"/>
          <w:noProof/>
          <w:color w:val="1A1A1A"/>
          <w:sz w:val="26"/>
          <w:szCs w:val="26"/>
        </w:rPr>
        <w:drawing>
          <wp:inline distT="0" distB="0" distL="0" distR="0" wp14:anchorId="6D67C823" wp14:editId="4175C9D8">
            <wp:extent cx="182880" cy="18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Times New Roman" w:hAnsi="Times New Roman"/>
        </w:rPr>
        <w:t>)</w:t>
      </w:r>
      <w:r>
        <w:t>.</w:t>
      </w:r>
    </w:p>
    <w:p w14:paraId="5ECD494B" w14:textId="77777777" w:rsidR="00FF406B" w:rsidRDefault="00FF406B" w:rsidP="00BD5B5B">
      <w:pPr>
        <w:rPr>
          <w:rFonts w:ascii="Times New Roman" w:hAnsi="Times New Roman"/>
        </w:rPr>
      </w:pPr>
    </w:p>
    <w:p w14:paraId="247DE52E" w14:textId="77777777" w:rsidR="00BD5B5B" w:rsidRPr="002A7784" w:rsidRDefault="00BD5B5B" w:rsidP="00BD5B5B">
      <w:pPr>
        <w:rPr>
          <w:rFonts w:ascii="Times New Roman" w:hAnsi="Times New Roman"/>
        </w:rPr>
      </w:pPr>
      <w:r w:rsidRPr="002A7784">
        <w:rPr>
          <w:rFonts w:ascii="Times New Roman" w:hAnsi="Times New Roman"/>
        </w:rPr>
        <w:t>Be creative in deciding how to meet these specifications in an attractive and user-friendly way, but get the basic functionality working before you try to make it too fancy, or you may run out of time!</w:t>
      </w:r>
    </w:p>
    <w:p w14:paraId="6861982B" w14:textId="77777777" w:rsidR="008F292A" w:rsidRPr="002A7784" w:rsidRDefault="008F292A" w:rsidP="008F292A">
      <w:pPr>
        <w:pStyle w:val="PlainText"/>
        <w:rPr>
          <w:rFonts w:ascii="Times New Roman" w:hAnsi="Times New Roman"/>
          <w:sz w:val="24"/>
          <w:szCs w:val="24"/>
        </w:rPr>
      </w:pPr>
    </w:p>
    <w:p w14:paraId="06EA7556" w14:textId="23568771"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 xml:space="preserve">Your program </w:t>
      </w:r>
      <w:r w:rsidR="00560FBE">
        <w:rPr>
          <w:rFonts w:ascii="Times New Roman" w:hAnsi="Times New Roman"/>
          <w:sz w:val="24"/>
          <w:szCs w:val="24"/>
        </w:rPr>
        <w:t xml:space="preserve">source code </w:t>
      </w:r>
      <w:r w:rsidRPr="002A7784">
        <w:rPr>
          <w:rFonts w:ascii="Times New Roman" w:hAnsi="Times New Roman"/>
          <w:sz w:val="24"/>
          <w:szCs w:val="24"/>
        </w:rPr>
        <w:t>must be submitted to CSNET</w:t>
      </w:r>
      <w:r w:rsidR="00560FBE">
        <w:rPr>
          <w:rFonts w:ascii="Times New Roman" w:hAnsi="Times New Roman"/>
          <w:sz w:val="24"/>
          <w:szCs w:val="24"/>
        </w:rPr>
        <w:t xml:space="preserve"> (team leader only)</w:t>
      </w:r>
      <w:r w:rsidRPr="002A7784">
        <w:rPr>
          <w:rFonts w:ascii="Times New Roman" w:hAnsi="Times New Roman"/>
          <w:sz w:val="24"/>
          <w:szCs w:val="24"/>
        </w:rPr>
        <w:t>.  The project report (described below) should be submitted on paper to your TA</w:t>
      </w:r>
      <w:r w:rsidR="00560FBE">
        <w:rPr>
          <w:rFonts w:ascii="Times New Roman" w:hAnsi="Times New Roman"/>
          <w:sz w:val="24"/>
          <w:szCs w:val="24"/>
        </w:rPr>
        <w:t>,</w:t>
      </w:r>
      <w:r w:rsidRPr="002A7784">
        <w:rPr>
          <w:rFonts w:ascii="Times New Roman" w:hAnsi="Times New Roman"/>
          <w:sz w:val="24"/>
          <w:szCs w:val="24"/>
        </w:rPr>
        <w:t xml:space="preserve"> according to the outline below</w:t>
      </w:r>
      <w:r w:rsidR="00345903">
        <w:rPr>
          <w:rFonts w:ascii="Times New Roman" w:hAnsi="Times New Roman"/>
          <w:sz w:val="24"/>
          <w:szCs w:val="24"/>
        </w:rPr>
        <w:t xml:space="preserve"> (one report per team)</w:t>
      </w:r>
      <w:r w:rsidRPr="002A7784">
        <w:rPr>
          <w:rFonts w:ascii="Times New Roman" w:hAnsi="Times New Roman"/>
          <w:sz w:val="24"/>
          <w:szCs w:val="24"/>
        </w:rPr>
        <w:t xml:space="preserve">.  All team members will receive the same project grade, unless some team member does not do his/her part (see report outline below).  </w:t>
      </w:r>
    </w:p>
    <w:p w14:paraId="6BA41B50" w14:textId="77777777" w:rsidR="008F292A" w:rsidRPr="002A7784" w:rsidRDefault="008F292A" w:rsidP="008F292A">
      <w:pPr>
        <w:pStyle w:val="PlainText"/>
        <w:rPr>
          <w:rFonts w:ascii="Times New Roman" w:hAnsi="Times New Roman"/>
          <w:sz w:val="24"/>
          <w:szCs w:val="24"/>
        </w:rPr>
      </w:pPr>
    </w:p>
    <w:p w14:paraId="11B8B950" w14:textId="77777777" w:rsidR="008F292A" w:rsidRPr="002A7784" w:rsidRDefault="008F292A" w:rsidP="008F292A">
      <w:pPr>
        <w:pStyle w:val="PlainText"/>
        <w:rPr>
          <w:rFonts w:ascii="Times New Roman" w:hAnsi="Times New Roman"/>
          <w:b/>
          <w:sz w:val="24"/>
          <w:szCs w:val="24"/>
        </w:rPr>
      </w:pPr>
      <w:r w:rsidRPr="002A7784">
        <w:rPr>
          <w:rFonts w:ascii="Times New Roman" w:hAnsi="Times New Roman"/>
          <w:b/>
          <w:sz w:val="24"/>
          <w:szCs w:val="24"/>
        </w:rPr>
        <w:t>Important!  You must demonstrate your project to your TA or it will not be graded!</w:t>
      </w:r>
    </w:p>
    <w:p w14:paraId="76A9DF3E" w14:textId="77777777" w:rsidR="008F292A" w:rsidRPr="002A7784" w:rsidRDefault="008F292A" w:rsidP="008F292A">
      <w:pPr>
        <w:pStyle w:val="PlainText"/>
        <w:rPr>
          <w:rFonts w:ascii="Times New Roman" w:hAnsi="Times New Roman"/>
          <w:sz w:val="24"/>
          <w:szCs w:val="24"/>
        </w:rPr>
      </w:pPr>
    </w:p>
    <w:p w14:paraId="48782974" w14:textId="43D250AE" w:rsidR="00475A42" w:rsidRDefault="005301B3" w:rsidP="0022773F">
      <w:pPr>
        <w:rPr>
          <w:rFonts w:ascii="Times New Roman" w:hAnsi="Times New Roman"/>
        </w:rPr>
      </w:pPr>
      <w:r w:rsidRPr="002A7784">
        <w:rPr>
          <w:rFonts w:ascii="Times New Roman" w:hAnsi="Times New Roman" w:cs="Times"/>
        </w:rPr>
        <w:t xml:space="preserve">Note about teamwork: </w:t>
      </w:r>
      <w:r w:rsidR="002A7784">
        <w:rPr>
          <w:rFonts w:ascii="Times New Roman" w:hAnsi="Times New Roman" w:cs="Times"/>
        </w:rPr>
        <w:t>Immediately exchange contact information with your teammates and schedule times to</w:t>
      </w:r>
      <w:r w:rsidR="00560FBE">
        <w:rPr>
          <w:rFonts w:ascii="Times New Roman" w:hAnsi="Times New Roman" w:cs="Times"/>
        </w:rPr>
        <w:t xml:space="preserve"> meet and work on the project</w:t>
      </w:r>
      <w:r w:rsidR="00697DD0">
        <w:rPr>
          <w:rFonts w:ascii="Times New Roman" w:hAnsi="Times New Roman" w:cs="Times"/>
        </w:rPr>
        <w:t xml:space="preserve"> outside of lab</w:t>
      </w:r>
      <w:r w:rsidRPr="002A7784">
        <w:rPr>
          <w:rFonts w:ascii="Times New Roman" w:hAnsi="Times New Roman" w:cs="Times"/>
        </w:rPr>
        <w:t xml:space="preserve">. </w:t>
      </w:r>
      <w:r w:rsidR="00560FBE">
        <w:rPr>
          <w:rFonts w:ascii="Times New Roman" w:hAnsi="Times New Roman" w:cs="Times"/>
        </w:rPr>
        <w:t xml:space="preserve"> </w:t>
      </w:r>
      <w:r w:rsidRPr="002A7784">
        <w:rPr>
          <w:rFonts w:ascii="Times New Roman" w:hAnsi="Times New Roman" w:cs="Times"/>
        </w:rPr>
        <w:t>As meeting scheduling can be difficult, use this</w:t>
      </w:r>
      <w:r w:rsidR="005A2F3D">
        <w:rPr>
          <w:rFonts w:ascii="Times New Roman" w:hAnsi="Times New Roman" w:cs="Times"/>
        </w:rPr>
        <w:t xml:space="preserve"> lab</w:t>
      </w:r>
      <w:r w:rsidRPr="002A7784">
        <w:rPr>
          <w:rFonts w:ascii="Times New Roman" w:hAnsi="Times New Roman" w:cs="Times"/>
        </w:rPr>
        <w:t xml:space="preserve"> time wisely! Attendance will be </w:t>
      </w:r>
      <w:r w:rsidR="002A7784">
        <w:rPr>
          <w:rFonts w:ascii="Times New Roman" w:hAnsi="Times New Roman" w:cs="Times"/>
        </w:rPr>
        <w:t xml:space="preserve">taken during lab, so that </w:t>
      </w:r>
      <w:r w:rsidRPr="002A7784">
        <w:rPr>
          <w:rFonts w:ascii="Times New Roman" w:hAnsi="Times New Roman" w:cs="Times"/>
        </w:rPr>
        <w:t>complaints of "We could never find a time to meet" will not be taken seriously</w:t>
      </w:r>
      <w:r w:rsidR="002A7784">
        <w:rPr>
          <w:rFonts w:ascii="Times New Roman" w:hAnsi="Times New Roman" w:cs="Times"/>
        </w:rPr>
        <w:t>.</w:t>
      </w:r>
    </w:p>
    <w:p w14:paraId="44DB288C" w14:textId="77777777" w:rsidR="00475A42" w:rsidRDefault="00475A42" w:rsidP="008F292A">
      <w:pPr>
        <w:pStyle w:val="PlainText"/>
        <w:rPr>
          <w:rFonts w:ascii="Times New Roman" w:hAnsi="Times New Roman"/>
          <w:sz w:val="24"/>
          <w:szCs w:val="24"/>
        </w:rPr>
      </w:pPr>
    </w:p>
    <w:p w14:paraId="26AF61CC" w14:textId="77777777" w:rsidR="00475A42" w:rsidRDefault="00475A42" w:rsidP="008F292A">
      <w:pPr>
        <w:pStyle w:val="PlainText"/>
        <w:rPr>
          <w:rFonts w:ascii="Times New Roman" w:hAnsi="Times New Roman"/>
          <w:sz w:val="24"/>
          <w:szCs w:val="24"/>
        </w:rPr>
      </w:pPr>
    </w:p>
    <w:p w14:paraId="348BE990"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REPORT OUTLINE</w:t>
      </w:r>
    </w:p>
    <w:p w14:paraId="768BF614" w14:textId="77777777" w:rsidR="008F292A" w:rsidRPr="002A7784" w:rsidRDefault="008F292A" w:rsidP="008F292A">
      <w:pPr>
        <w:pStyle w:val="PlainText"/>
        <w:rPr>
          <w:rFonts w:ascii="Times New Roman" w:hAnsi="Times New Roman"/>
          <w:sz w:val="24"/>
          <w:szCs w:val="24"/>
        </w:rPr>
      </w:pPr>
    </w:p>
    <w:p w14:paraId="3E53E411" w14:textId="0CFA401B"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The project report must be printed on a laser printer.  The report should include the following sections:</w:t>
      </w:r>
    </w:p>
    <w:p w14:paraId="33614481" w14:textId="77777777" w:rsidR="008F292A" w:rsidRPr="002A7784" w:rsidRDefault="008F292A" w:rsidP="008F292A">
      <w:pPr>
        <w:pStyle w:val="PlainText"/>
        <w:rPr>
          <w:rFonts w:ascii="Times New Roman" w:hAnsi="Times New Roman"/>
          <w:sz w:val="24"/>
          <w:szCs w:val="24"/>
        </w:rPr>
      </w:pPr>
    </w:p>
    <w:p w14:paraId="358DEB05"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1.  Team information (team name, members' names, who did what, did each member</w:t>
      </w:r>
    </w:p>
    <w:p w14:paraId="207DF6B6"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do a fair share of the work)</w:t>
      </w:r>
    </w:p>
    <w:p w14:paraId="1B6E5A11"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2.  Statement of the problem, significance, etc.</w:t>
      </w:r>
    </w:p>
    <w:p w14:paraId="73820F9F"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3.  Restrictions and limitations</w:t>
      </w:r>
    </w:p>
    <w:p w14:paraId="52E20869" w14:textId="7779F34B"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4.  Explanation of your approach (analysis to choose a strategy for programming the project, how you coded it, etc.)</w:t>
      </w:r>
    </w:p>
    <w:p w14:paraId="44697CB6"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5.  Sample run (screen shots)</w:t>
      </w:r>
    </w:p>
    <w:p w14:paraId="1DE2206B" w14:textId="54883305" w:rsidR="008F292A" w:rsidRDefault="008F292A" w:rsidP="008F292A">
      <w:pPr>
        <w:pStyle w:val="PlainText"/>
        <w:rPr>
          <w:rFonts w:ascii="Times New Roman" w:hAnsi="Times New Roman"/>
          <w:sz w:val="24"/>
          <w:szCs w:val="24"/>
        </w:rPr>
      </w:pPr>
      <w:r w:rsidRPr="002A7784">
        <w:rPr>
          <w:rFonts w:ascii="Times New Roman" w:hAnsi="Times New Roman"/>
          <w:sz w:val="24"/>
          <w:szCs w:val="24"/>
        </w:rPr>
        <w:t>6.  Results and analysis</w:t>
      </w:r>
      <w:r w:rsidR="00395216">
        <w:rPr>
          <w:rFonts w:ascii="Times New Roman" w:hAnsi="Times New Roman"/>
          <w:sz w:val="24"/>
          <w:szCs w:val="24"/>
        </w:rPr>
        <w:t>, including post-production notes on changes you had to make to your design and why, difficulties, and solutions)</w:t>
      </w:r>
    </w:p>
    <w:p w14:paraId="07027B99"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 xml:space="preserve">7.  Conclusions - What did you show?  What did you learn? </w:t>
      </w:r>
    </w:p>
    <w:p w14:paraId="054C3E14"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8.  Future research (how your program could be improved or extended)</w:t>
      </w:r>
    </w:p>
    <w:p w14:paraId="58F64028"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9.  Instructions on how to run your program</w:t>
      </w:r>
    </w:p>
    <w:p w14:paraId="7A0835E4" w14:textId="6CDCBA12"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10. Listing of the program</w:t>
      </w:r>
      <w:r w:rsidR="000279FD">
        <w:rPr>
          <w:rFonts w:ascii="Times New Roman" w:hAnsi="Times New Roman"/>
          <w:sz w:val="24"/>
          <w:szCs w:val="24"/>
        </w:rPr>
        <w:t>, which must have adequate comments</w:t>
      </w:r>
    </w:p>
    <w:p w14:paraId="7186E8C0" w14:textId="71C91BD7" w:rsidR="000562D1" w:rsidRDefault="008F292A" w:rsidP="00583730">
      <w:pPr>
        <w:pStyle w:val="PlainText"/>
        <w:rPr>
          <w:rFonts w:ascii="Times New Roman" w:hAnsi="Times New Roman"/>
          <w:sz w:val="24"/>
          <w:szCs w:val="24"/>
        </w:rPr>
      </w:pPr>
      <w:r w:rsidRPr="002A7784">
        <w:rPr>
          <w:rFonts w:ascii="Times New Roman" w:hAnsi="Times New Roman"/>
          <w:sz w:val="24"/>
          <w:szCs w:val="24"/>
        </w:rPr>
        <w:t>11. Bibliography - references used, if any</w:t>
      </w:r>
    </w:p>
    <w:p w14:paraId="0BCE4BB7" w14:textId="77777777" w:rsidR="00306E62" w:rsidRDefault="00306E62" w:rsidP="00583730">
      <w:pPr>
        <w:pStyle w:val="PlainText"/>
        <w:rPr>
          <w:rFonts w:ascii="Times New Roman" w:hAnsi="Times New Roman"/>
          <w:sz w:val="24"/>
          <w:szCs w:val="24"/>
        </w:rPr>
      </w:pPr>
    </w:p>
    <w:p w14:paraId="043B5EF6" w14:textId="77777777" w:rsidR="00306E62" w:rsidRDefault="00306E62" w:rsidP="00583730">
      <w:pPr>
        <w:pStyle w:val="PlainText"/>
        <w:rPr>
          <w:rFonts w:ascii="Times New Roman" w:hAnsi="Times New Roman"/>
          <w:sz w:val="24"/>
          <w:szCs w:val="24"/>
        </w:rPr>
      </w:pPr>
    </w:p>
    <w:p w14:paraId="200B45DB" w14:textId="77777777" w:rsidR="0015110D" w:rsidRDefault="0015110D" w:rsidP="00583730">
      <w:pPr>
        <w:pStyle w:val="PlainText"/>
        <w:rPr>
          <w:rFonts w:ascii="Times New Roman" w:hAnsi="Times New Roman"/>
          <w:sz w:val="24"/>
          <w:szCs w:val="24"/>
        </w:rPr>
      </w:pPr>
    </w:p>
    <w:p w14:paraId="1F57FC3D" w14:textId="081A2022" w:rsidR="00306E62" w:rsidRDefault="00395216" w:rsidP="00395216">
      <w:pPr>
        <w:rPr>
          <w:rFonts w:ascii="Georgia" w:hAnsi="Georgia" w:cs="Georgia"/>
          <w:b/>
          <w:bCs/>
          <w:color w:val="232323"/>
          <w:sz w:val="30"/>
          <w:szCs w:val="30"/>
        </w:rPr>
      </w:pPr>
      <w:r>
        <w:rPr>
          <w:rFonts w:ascii="Georgia" w:hAnsi="Georgia" w:cs="Georgia"/>
          <w:b/>
          <w:bCs/>
          <w:color w:val="232323"/>
          <w:sz w:val="30"/>
          <w:szCs w:val="30"/>
        </w:rPr>
        <w:br w:type="page"/>
      </w:r>
      <w:r w:rsidR="00306E62">
        <w:rPr>
          <w:rFonts w:ascii="Georgia" w:hAnsi="Georgia" w:cs="Georgia"/>
          <w:b/>
          <w:bCs/>
          <w:color w:val="232323"/>
          <w:sz w:val="30"/>
          <w:szCs w:val="30"/>
        </w:rPr>
        <w:lastRenderedPageBreak/>
        <w:t>Deliverables and Requirements</w:t>
      </w:r>
    </w:p>
    <w:p w14:paraId="0D747E77" w14:textId="77777777" w:rsidR="00306E62" w:rsidRDefault="00306E62" w:rsidP="00306E62">
      <w:pPr>
        <w:widowControl w:val="0"/>
        <w:numPr>
          <w:ilvl w:val="0"/>
          <w:numId w:val="13"/>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All teams must use github.tamu.edu. Also give access to the TA and the instructor.</w:t>
      </w:r>
    </w:p>
    <w:p w14:paraId="49244796" w14:textId="77777777" w:rsidR="00306E62" w:rsidRDefault="00306E62" w:rsidP="00306E62">
      <w:pPr>
        <w:widowControl w:val="0"/>
        <w:numPr>
          <w:ilvl w:val="0"/>
          <w:numId w:val="13"/>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Each team must maintain a development log (wiki page in github.tamu.edu titled "Development log") updated by the team members. This log will be graded. There is no designated format, except that you need to time stamp, write down the name, and write a brief description of the activity. We will check your daily progress.</w:t>
      </w:r>
    </w:p>
    <w:p w14:paraId="0FDB33B7" w14:textId="77777777" w:rsidR="00306E62" w:rsidRDefault="00306E62" w:rsidP="00306E62">
      <w:pPr>
        <w:widowControl w:val="0"/>
        <w:numPr>
          <w:ilvl w:val="0"/>
          <w:numId w:val="13"/>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Major routines should include unit testing.</w:t>
      </w:r>
    </w:p>
    <w:p w14:paraId="675BAE5F" w14:textId="77777777" w:rsidR="00306E62" w:rsidRDefault="00306E62" w:rsidP="00306E62">
      <w:pPr>
        <w:widowControl w:val="0"/>
        <w:numPr>
          <w:ilvl w:val="0"/>
          <w:numId w:val="13"/>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Demo in the lab may be required.</w:t>
      </w:r>
    </w:p>
    <w:p w14:paraId="433D69DF" w14:textId="77777777" w:rsidR="00306E62" w:rsidRDefault="00306E62" w:rsidP="00306E62">
      <w:pPr>
        <w:widowControl w:val="0"/>
        <w:numPr>
          <w:ilvl w:val="0"/>
          <w:numId w:val="14"/>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 xml:space="preserve">Design documents: Follow the guidelines in </w:t>
      </w:r>
      <w:hyperlink r:id="rId6" w:history="1">
        <w:r>
          <w:rPr>
            <w:rFonts w:ascii="Georgia" w:hAnsi="Georgia" w:cs="Georgia"/>
            <w:color w:val="3A5C78"/>
            <w:sz w:val="30"/>
            <w:szCs w:val="30"/>
          </w:rPr>
          <w:t>Scott' Hackett's "How to Write an Effective Design Document" (Writing for a Peer Developer)</w:t>
        </w:r>
      </w:hyperlink>
      <w:r>
        <w:rPr>
          <w:rFonts w:ascii="Georgia" w:hAnsi="Georgia" w:cs="Georgia"/>
          <w:color w:val="232323"/>
          <w:sz w:val="30"/>
          <w:szCs w:val="30"/>
        </w:rPr>
        <w:t>. Include all four sections described in the guide.</w:t>
      </w:r>
    </w:p>
    <w:p w14:paraId="2613776A" w14:textId="77777777" w:rsidR="00306E62" w:rsidRDefault="00306E62" w:rsidP="00306E62">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r>
        <w:rPr>
          <w:rFonts w:ascii="Georgia" w:hAnsi="Georgia" w:cs="Georgia"/>
          <w:color w:val="232323"/>
          <w:sz w:val="30"/>
          <w:szCs w:val="30"/>
        </w:rPr>
        <w:t>Set up your design document ("Design document") as a wiki page in github.tamu.edu.</w:t>
      </w:r>
    </w:p>
    <w:p w14:paraId="43A7793F" w14:textId="797EDC1A" w:rsidR="00306E62" w:rsidRDefault="00306E62" w:rsidP="00FC49C4">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r>
        <w:rPr>
          <w:rFonts w:ascii="Georgia" w:hAnsi="Georgia" w:cs="Georgia"/>
          <w:color w:val="232323"/>
          <w:sz w:val="30"/>
          <w:szCs w:val="30"/>
        </w:rPr>
        <w:t xml:space="preserve">The design document should cover </w:t>
      </w:r>
      <w:r w:rsidR="00FC49C4">
        <w:rPr>
          <w:rFonts w:ascii="Georgia" w:hAnsi="Georgia" w:cs="Georgia"/>
          <w:color w:val="232323"/>
          <w:sz w:val="30"/>
          <w:szCs w:val="30"/>
        </w:rPr>
        <w:t>all 6 tasks plus any Extra Items you are doing.</w:t>
      </w:r>
    </w:p>
    <w:p w14:paraId="5F1F2410" w14:textId="48B771C6" w:rsidR="00FC49C4" w:rsidRPr="00FC49C4" w:rsidRDefault="00FC49C4" w:rsidP="00FC49C4">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r>
        <w:rPr>
          <w:rFonts w:ascii="Georgia" w:hAnsi="Georgia" w:cs="Georgia"/>
          <w:color w:val="232323"/>
          <w:sz w:val="30"/>
          <w:szCs w:val="30"/>
        </w:rPr>
        <w:t>Due 11:59 P.M. Wednesday, March 21, 2018.</w:t>
      </w:r>
    </w:p>
    <w:p w14:paraId="6047655E" w14:textId="4F8FAE79" w:rsidR="00306E62" w:rsidRDefault="00FC49C4" w:rsidP="00306E62">
      <w:pPr>
        <w:widowControl w:val="0"/>
        <w:numPr>
          <w:ilvl w:val="0"/>
          <w:numId w:val="14"/>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Framework</w:t>
      </w:r>
      <w:r w:rsidR="00306E62">
        <w:rPr>
          <w:rFonts w:ascii="Georgia" w:hAnsi="Georgia" w:cs="Georgia"/>
          <w:color w:val="232323"/>
          <w:sz w:val="30"/>
          <w:szCs w:val="30"/>
        </w:rPr>
        <w:t xml:space="preserve"> code: Upload </w:t>
      </w:r>
      <w:r>
        <w:rPr>
          <w:rFonts w:ascii="Georgia" w:hAnsi="Georgia" w:cs="Georgia"/>
          <w:color w:val="232323"/>
          <w:sz w:val="30"/>
          <w:szCs w:val="30"/>
        </w:rPr>
        <w:t>working</w:t>
      </w:r>
      <w:r w:rsidR="00306E62">
        <w:rPr>
          <w:rFonts w:ascii="Georgia" w:hAnsi="Georgia" w:cs="Georgia"/>
          <w:color w:val="232323"/>
          <w:sz w:val="30"/>
          <w:szCs w:val="30"/>
        </w:rPr>
        <w:t xml:space="preserve"> code</w:t>
      </w:r>
      <w:r>
        <w:rPr>
          <w:rFonts w:ascii="Georgia" w:hAnsi="Georgia" w:cs="Georgia"/>
          <w:color w:val="232323"/>
          <w:sz w:val="30"/>
          <w:szCs w:val="30"/>
        </w:rPr>
        <w:t xml:space="preserve"> implementing tasks 1, 2, 3, and 6</w:t>
      </w:r>
      <w:r w:rsidR="00306E62">
        <w:rPr>
          <w:rFonts w:ascii="Georgia" w:hAnsi="Georgia" w:cs="Georgia"/>
          <w:color w:val="232323"/>
          <w:sz w:val="30"/>
          <w:szCs w:val="30"/>
        </w:rPr>
        <w:t xml:space="preserve">. </w:t>
      </w:r>
      <w:r>
        <w:rPr>
          <w:rFonts w:ascii="Georgia" w:hAnsi="Georgia" w:cs="Georgia"/>
          <w:color w:val="232323"/>
          <w:sz w:val="30"/>
          <w:szCs w:val="30"/>
        </w:rPr>
        <w:t xml:space="preserve">For other parts it is acceptable to print “Not implemented yet.”  </w:t>
      </w:r>
    </w:p>
    <w:p w14:paraId="7A4BF31E" w14:textId="4EBAB624" w:rsidR="00FC49C4" w:rsidRDefault="00FC49C4" w:rsidP="00FC49C4">
      <w:pPr>
        <w:widowControl w:val="0"/>
        <w:tabs>
          <w:tab w:val="left" w:pos="220"/>
          <w:tab w:val="left" w:pos="720"/>
        </w:tabs>
        <w:autoSpaceDE w:val="0"/>
        <w:autoSpaceDN w:val="0"/>
        <w:adjustRightInd w:val="0"/>
        <w:ind w:left="720"/>
        <w:rPr>
          <w:rFonts w:ascii="Georgia" w:hAnsi="Georgia" w:cs="Georgia"/>
          <w:color w:val="232323"/>
          <w:sz w:val="30"/>
          <w:szCs w:val="30"/>
        </w:rPr>
      </w:pPr>
      <w:r>
        <w:rPr>
          <w:rFonts w:ascii="Georgia" w:hAnsi="Georgia" w:cs="Georgia"/>
          <w:color w:val="232323"/>
          <w:sz w:val="30"/>
          <w:szCs w:val="30"/>
        </w:rPr>
        <w:t>Grading:</w:t>
      </w:r>
    </w:p>
    <w:p w14:paraId="2E08BFEF" w14:textId="77777777" w:rsidR="00306E62" w:rsidRDefault="00306E62" w:rsidP="00306E62">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r>
        <w:rPr>
          <w:rFonts w:ascii="Georgia" w:hAnsi="Georgia" w:cs="Georgia"/>
          <w:color w:val="232323"/>
          <w:sz w:val="30"/>
          <w:szCs w:val="30"/>
        </w:rPr>
        <w:t>10%: layout, style, comments</w:t>
      </w:r>
    </w:p>
    <w:p w14:paraId="20B8062C" w14:textId="369389E3" w:rsidR="00306E62" w:rsidRDefault="00FC49C4" w:rsidP="00306E62">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r>
        <w:rPr>
          <w:rFonts w:ascii="Georgia" w:hAnsi="Georgia" w:cs="Georgia"/>
          <w:color w:val="232323"/>
          <w:sz w:val="30"/>
          <w:szCs w:val="30"/>
        </w:rPr>
        <w:t>2</w:t>
      </w:r>
      <w:r w:rsidR="00306E62">
        <w:rPr>
          <w:rFonts w:ascii="Georgia" w:hAnsi="Georgia" w:cs="Georgia"/>
          <w:color w:val="232323"/>
          <w:sz w:val="30"/>
          <w:szCs w:val="30"/>
        </w:rPr>
        <w:t>0%</w:t>
      </w:r>
      <w:r>
        <w:rPr>
          <w:rFonts w:ascii="Georgia" w:hAnsi="Georgia" w:cs="Georgia"/>
          <w:color w:val="232323"/>
          <w:sz w:val="30"/>
          <w:szCs w:val="30"/>
        </w:rPr>
        <w:t xml:space="preserve"> each</w:t>
      </w:r>
      <w:r w:rsidR="00306E62">
        <w:rPr>
          <w:rFonts w:ascii="Georgia" w:hAnsi="Georgia" w:cs="Georgia"/>
          <w:color w:val="232323"/>
          <w:sz w:val="30"/>
          <w:szCs w:val="30"/>
        </w:rPr>
        <w:t xml:space="preserve">: </w:t>
      </w:r>
      <w:r>
        <w:rPr>
          <w:rFonts w:ascii="Georgia" w:hAnsi="Georgia" w:cs="Georgia"/>
          <w:color w:val="232323"/>
          <w:sz w:val="30"/>
          <w:szCs w:val="30"/>
        </w:rPr>
        <w:t xml:space="preserve">tasks 1, 2, 3, and 6 </w:t>
      </w:r>
      <w:proofErr w:type="gramStart"/>
      <w:r>
        <w:rPr>
          <w:rFonts w:ascii="Georgia" w:hAnsi="Georgia" w:cs="Georgia"/>
          <w:color w:val="232323"/>
          <w:sz w:val="30"/>
          <w:szCs w:val="30"/>
        </w:rPr>
        <w:t>work</w:t>
      </w:r>
      <w:proofErr w:type="gramEnd"/>
    </w:p>
    <w:p w14:paraId="35C0FBA5" w14:textId="77777777" w:rsidR="00306E62" w:rsidRDefault="00306E62" w:rsidP="00306E62">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r>
        <w:rPr>
          <w:rFonts w:ascii="Georgia" w:hAnsi="Georgia" w:cs="Georgia"/>
          <w:color w:val="232323"/>
          <w:sz w:val="30"/>
          <w:szCs w:val="30"/>
        </w:rPr>
        <w:t>10%: development log</w:t>
      </w:r>
    </w:p>
    <w:p w14:paraId="1DB2CE0B" w14:textId="28421BAC" w:rsidR="00FC49C4" w:rsidRPr="00FC49C4" w:rsidRDefault="00FC49C4" w:rsidP="00FC49C4">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r>
        <w:rPr>
          <w:rFonts w:ascii="Georgia" w:hAnsi="Georgia" w:cs="Georgia"/>
          <w:color w:val="232323"/>
          <w:sz w:val="30"/>
          <w:szCs w:val="30"/>
        </w:rPr>
        <w:t xml:space="preserve">Due 11:59 P.M. </w:t>
      </w:r>
      <w:r>
        <w:rPr>
          <w:rFonts w:ascii="Georgia" w:hAnsi="Georgia" w:cs="Georgia"/>
          <w:color w:val="232323"/>
          <w:sz w:val="30"/>
          <w:szCs w:val="30"/>
        </w:rPr>
        <w:t>Wednesday, March 28</w:t>
      </w:r>
      <w:r>
        <w:rPr>
          <w:rFonts w:ascii="Georgia" w:hAnsi="Georgia" w:cs="Georgia"/>
          <w:color w:val="232323"/>
          <w:sz w:val="30"/>
          <w:szCs w:val="30"/>
        </w:rPr>
        <w:t>, 2018.</w:t>
      </w:r>
    </w:p>
    <w:p w14:paraId="05DAC6EB" w14:textId="2653E935" w:rsidR="00395216" w:rsidRDefault="00FC49C4" w:rsidP="00306E62">
      <w:pPr>
        <w:widowControl w:val="0"/>
        <w:numPr>
          <w:ilvl w:val="0"/>
          <w:numId w:val="14"/>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 xml:space="preserve">Final project code </w:t>
      </w:r>
      <w:r w:rsidR="00306E62">
        <w:rPr>
          <w:rFonts w:ascii="Georgia" w:hAnsi="Georgia" w:cs="Georgia"/>
          <w:color w:val="232323"/>
          <w:sz w:val="30"/>
          <w:szCs w:val="30"/>
        </w:rPr>
        <w:t xml:space="preserve">+ report: The </w:t>
      </w:r>
      <w:r w:rsidR="00395216">
        <w:rPr>
          <w:rFonts w:ascii="Georgia" w:hAnsi="Georgia" w:cs="Georgia"/>
          <w:color w:val="232323"/>
          <w:sz w:val="30"/>
          <w:szCs w:val="30"/>
        </w:rPr>
        <w:t>complete game program source code (to CSNET) and the report (on paper).</w:t>
      </w:r>
    </w:p>
    <w:p w14:paraId="7C264D79" w14:textId="77777777" w:rsidR="00395216" w:rsidRDefault="00395216" w:rsidP="00306E62">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r>
        <w:rPr>
          <w:rFonts w:ascii="Georgia" w:hAnsi="Georgia" w:cs="Georgia"/>
          <w:color w:val="232323"/>
          <w:sz w:val="30"/>
          <w:szCs w:val="30"/>
        </w:rPr>
        <w:t>All tasks and any Extra Credit items work as specified.</w:t>
      </w:r>
    </w:p>
    <w:p w14:paraId="41DE42D9" w14:textId="5D947130" w:rsidR="00306E62" w:rsidRDefault="00773137" w:rsidP="00306E62">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bookmarkStart w:id="1" w:name="OLE_LINK5"/>
      <w:bookmarkStart w:id="2" w:name="OLE_LINK6"/>
      <w:r>
        <w:rPr>
          <w:rFonts w:ascii="Georgia" w:hAnsi="Georgia" w:cs="Georgia"/>
          <w:color w:val="232323"/>
          <w:sz w:val="30"/>
          <w:szCs w:val="30"/>
        </w:rPr>
        <w:t>All sections of the report are complete.</w:t>
      </w:r>
    </w:p>
    <w:p w14:paraId="451E5602" w14:textId="77777777" w:rsidR="00773137" w:rsidRDefault="00773137" w:rsidP="00306E62">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r>
        <w:rPr>
          <w:rFonts w:ascii="Georgia" w:hAnsi="Georgia" w:cs="Georgia"/>
          <w:color w:val="232323"/>
          <w:sz w:val="30"/>
          <w:szCs w:val="30"/>
        </w:rPr>
        <w:t>I</w:t>
      </w:r>
      <w:r w:rsidR="00306E62">
        <w:rPr>
          <w:rFonts w:ascii="Georgia" w:hAnsi="Georgia" w:cs="Georgia"/>
          <w:color w:val="232323"/>
          <w:sz w:val="30"/>
          <w:szCs w:val="30"/>
        </w:rPr>
        <w:t xml:space="preserve">ndividual work load distribution (percentage, must add up to 100%). Include this in </w:t>
      </w:r>
      <w:r>
        <w:rPr>
          <w:rFonts w:ascii="Georgia" w:hAnsi="Georgia" w:cs="Georgia"/>
          <w:color w:val="232323"/>
          <w:sz w:val="30"/>
          <w:szCs w:val="30"/>
        </w:rPr>
        <w:t>section 1 of the report.</w:t>
      </w:r>
    </w:p>
    <w:bookmarkEnd w:id="1"/>
    <w:bookmarkEnd w:id="2"/>
    <w:p w14:paraId="0A7FF5E8" w14:textId="2A5F9578" w:rsidR="00306E62" w:rsidRDefault="00773137" w:rsidP="00306E62">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r>
        <w:rPr>
          <w:rFonts w:ascii="Georgia" w:hAnsi="Georgia" w:cs="Georgia"/>
          <w:color w:val="232323"/>
          <w:sz w:val="30"/>
          <w:szCs w:val="30"/>
        </w:rPr>
        <w:t>Development log (wiki page)</w:t>
      </w:r>
    </w:p>
    <w:p w14:paraId="7D0F5D34" w14:textId="77777777" w:rsidR="00773137" w:rsidRPr="00773137" w:rsidRDefault="00773137" w:rsidP="00773137">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r w:rsidRPr="00773137">
        <w:rPr>
          <w:rFonts w:ascii="Georgia" w:hAnsi="Georgia" w:cs="Georgia"/>
          <w:color w:val="232323"/>
          <w:sz w:val="30"/>
          <w:szCs w:val="30"/>
        </w:rPr>
        <w:t>Formula for individual score calculation is the same as on Project 2.</w:t>
      </w:r>
    </w:p>
    <w:p w14:paraId="40845D3C" w14:textId="77777777" w:rsidR="00773137" w:rsidRDefault="00773137" w:rsidP="00773137">
      <w:pPr>
        <w:widowControl w:val="0"/>
        <w:tabs>
          <w:tab w:val="left" w:pos="940"/>
          <w:tab w:val="left" w:pos="1440"/>
        </w:tabs>
        <w:autoSpaceDE w:val="0"/>
        <w:autoSpaceDN w:val="0"/>
        <w:adjustRightInd w:val="0"/>
        <w:rPr>
          <w:rFonts w:ascii="Georgia" w:hAnsi="Georgia" w:cs="Georgia"/>
          <w:color w:val="232323"/>
          <w:sz w:val="30"/>
          <w:szCs w:val="30"/>
        </w:rPr>
      </w:pPr>
    </w:p>
    <w:p w14:paraId="0B2C64B0" w14:textId="0839327F" w:rsidR="00FC49C4" w:rsidRDefault="00395216" w:rsidP="00306E62">
      <w:pPr>
        <w:widowControl w:val="0"/>
        <w:numPr>
          <w:ilvl w:val="1"/>
          <w:numId w:val="14"/>
        </w:numPr>
        <w:tabs>
          <w:tab w:val="left" w:pos="940"/>
          <w:tab w:val="left" w:pos="1440"/>
        </w:tabs>
        <w:autoSpaceDE w:val="0"/>
        <w:autoSpaceDN w:val="0"/>
        <w:adjustRightInd w:val="0"/>
        <w:ind w:hanging="1440"/>
        <w:rPr>
          <w:rFonts w:ascii="Georgia" w:hAnsi="Georgia" w:cs="Georgia"/>
          <w:color w:val="232323"/>
          <w:sz w:val="30"/>
          <w:szCs w:val="30"/>
        </w:rPr>
      </w:pPr>
      <w:bookmarkStart w:id="3" w:name="_GoBack"/>
      <w:bookmarkEnd w:id="3"/>
      <w:r>
        <w:rPr>
          <w:rFonts w:ascii="Georgia" w:hAnsi="Georgia" w:cs="Georgia"/>
          <w:color w:val="232323"/>
          <w:sz w:val="30"/>
          <w:szCs w:val="30"/>
        </w:rPr>
        <w:lastRenderedPageBreak/>
        <w:t>Due 11:59 P.M. Monday, April 2, 2018.</w:t>
      </w:r>
    </w:p>
    <w:p w14:paraId="36B3F5CC" w14:textId="77777777" w:rsidR="00395216" w:rsidRDefault="00395216" w:rsidP="00395216">
      <w:pPr>
        <w:widowControl w:val="0"/>
        <w:tabs>
          <w:tab w:val="left" w:pos="1660"/>
          <w:tab w:val="left" w:pos="2160"/>
        </w:tabs>
        <w:autoSpaceDE w:val="0"/>
        <w:autoSpaceDN w:val="0"/>
        <w:adjustRightInd w:val="0"/>
        <w:rPr>
          <w:rFonts w:ascii="Georgia" w:hAnsi="Georgia" w:cs="Georgia"/>
          <w:color w:val="232323"/>
          <w:sz w:val="30"/>
          <w:szCs w:val="30"/>
        </w:rPr>
      </w:pPr>
    </w:p>
    <w:p w14:paraId="13834BAE" w14:textId="77777777" w:rsidR="00306E62" w:rsidRDefault="00306E62" w:rsidP="00306E62">
      <w:pPr>
        <w:widowControl w:val="0"/>
        <w:autoSpaceDE w:val="0"/>
        <w:autoSpaceDN w:val="0"/>
        <w:adjustRightInd w:val="0"/>
        <w:rPr>
          <w:rFonts w:ascii="Georgia" w:hAnsi="Georgia" w:cs="Georgia"/>
          <w:b/>
          <w:bCs/>
          <w:color w:val="232323"/>
          <w:sz w:val="30"/>
          <w:szCs w:val="30"/>
        </w:rPr>
      </w:pPr>
      <w:r>
        <w:rPr>
          <w:rFonts w:ascii="Georgia" w:hAnsi="Georgia" w:cs="Georgia"/>
          <w:b/>
          <w:bCs/>
          <w:color w:val="232323"/>
          <w:sz w:val="30"/>
          <w:szCs w:val="30"/>
        </w:rPr>
        <w:t>Submission</w:t>
      </w:r>
    </w:p>
    <w:p w14:paraId="2EFB0BD5" w14:textId="77777777" w:rsidR="00306E62" w:rsidRDefault="00306E62" w:rsidP="00306E62">
      <w:pPr>
        <w:widowControl w:val="0"/>
        <w:numPr>
          <w:ilvl w:val="0"/>
          <w:numId w:val="15"/>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All submissions should be through csnet.cse.tamu.edu.</w:t>
      </w:r>
    </w:p>
    <w:p w14:paraId="7001B801" w14:textId="77777777" w:rsidR="00306E62" w:rsidRDefault="00306E62" w:rsidP="00306E62">
      <w:pPr>
        <w:widowControl w:val="0"/>
        <w:numPr>
          <w:ilvl w:val="0"/>
          <w:numId w:val="15"/>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Design doc submission should be a single PDF file uploaded to CSNET. This will be a printout of your wiki page.</w:t>
      </w:r>
    </w:p>
    <w:p w14:paraId="0CFCDF19" w14:textId="57652A93" w:rsidR="00306E62" w:rsidRDefault="00306E62" w:rsidP="00306E62">
      <w:pPr>
        <w:widowControl w:val="0"/>
        <w:numPr>
          <w:ilvl w:val="0"/>
          <w:numId w:val="15"/>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First, fork your latest project into an archi</w:t>
      </w:r>
      <w:r w:rsidR="00FC49C4">
        <w:rPr>
          <w:rFonts w:ascii="Georgia" w:hAnsi="Georgia" w:cs="Georgia"/>
          <w:color w:val="232323"/>
          <w:sz w:val="30"/>
          <w:szCs w:val="30"/>
        </w:rPr>
        <w:t>val branch named: Submission 1 and Submission 2, for the two</w:t>
      </w:r>
      <w:r>
        <w:rPr>
          <w:rFonts w:ascii="Georgia" w:hAnsi="Georgia" w:cs="Georgia"/>
          <w:color w:val="232323"/>
          <w:sz w:val="30"/>
          <w:szCs w:val="30"/>
        </w:rPr>
        <w:t xml:space="preserve"> code submissions, respectively.</w:t>
      </w:r>
    </w:p>
    <w:p w14:paraId="5C0788BD" w14:textId="77777777" w:rsidR="00306E62" w:rsidRDefault="00306E62" w:rsidP="00306E62">
      <w:pPr>
        <w:widowControl w:val="0"/>
        <w:numPr>
          <w:ilvl w:val="0"/>
          <w:numId w:val="15"/>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 xml:space="preserve">Use the "Download ZIP" feature in </w:t>
      </w:r>
      <w:proofErr w:type="spellStart"/>
      <w:r>
        <w:rPr>
          <w:rFonts w:ascii="Georgia" w:hAnsi="Georgia" w:cs="Georgia"/>
          <w:color w:val="232323"/>
          <w:sz w:val="30"/>
          <w:szCs w:val="30"/>
        </w:rPr>
        <w:t>github</w:t>
      </w:r>
      <w:proofErr w:type="spellEnd"/>
      <w:r>
        <w:rPr>
          <w:rFonts w:ascii="Georgia" w:hAnsi="Georgia" w:cs="Georgia"/>
          <w:color w:val="232323"/>
          <w:sz w:val="30"/>
          <w:szCs w:val="30"/>
        </w:rPr>
        <w:t xml:space="preserve"> and upload the resulting zip file.</w:t>
      </w:r>
    </w:p>
    <w:p w14:paraId="28159F84" w14:textId="77777777" w:rsidR="00306E62" w:rsidRDefault="00306E62" w:rsidP="00306E62">
      <w:pPr>
        <w:widowControl w:val="0"/>
        <w:numPr>
          <w:ilvl w:val="0"/>
          <w:numId w:val="15"/>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 xml:space="preserve">As for the documents (development log, etc.), we will check the </w:t>
      </w:r>
      <w:proofErr w:type="spellStart"/>
      <w:r>
        <w:rPr>
          <w:rFonts w:ascii="Georgia" w:hAnsi="Georgia" w:cs="Georgia"/>
          <w:color w:val="232323"/>
          <w:sz w:val="30"/>
          <w:szCs w:val="30"/>
        </w:rPr>
        <w:t>github</w:t>
      </w:r>
      <w:proofErr w:type="spellEnd"/>
      <w:r>
        <w:rPr>
          <w:rFonts w:ascii="Georgia" w:hAnsi="Georgia" w:cs="Georgia"/>
          <w:color w:val="232323"/>
          <w:sz w:val="30"/>
          <w:szCs w:val="30"/>
        </w:rPr>
        <w:t xml:space="preserve"> project.</w:t>
      </w:r>
    </w:p>
    <w:p w14:paraId="60955129" w14:textId="77777777" w:rsidR="00306E62" w:rsidRDefault="00306E62" w:rsidP="00306E62">
      <w:pPr>
        <w:widowControl w:val="0"/>
        <w:numPr>
          <w:ilvl w:val="0"/>
          <w:numId w:val="15"/>
        </w:numPr>
        <w:tabs>
          <w:tab w:val="left" w:pos="220"/>
          <w:tab w:val="left" w:pos="720"/>
        </w:tabs>
        <w:autoSpaceDE w:val="0"/>
        <w:autoSpaceDN w:val="0"/>
        <w:adjustRightInd w:val="0"/>
        <w:ind w:hanging="720"/>
        <w:rPr>
          <w:rFonts w:ascii="Georgia" w:hAnsi="Georgia" w:cs="Georgia"/>
          <w:color w:val="232323"/>
          <w:sz w:val="30"/>
          <w:szCs w:val="30"/>
        </w:rPr>
      </w:pPr>
      <w:r>
        <w:rPr>
          <w:rFonts w:ascii="Georgia" w:hAnsi="Georgia" w:cs="Georgia"/>
          <w:color w:val="232323"/>
          <w:sz w:val="30"/>
          <w:szCs w:val="30"/>
        </w:rPr>
        <w:t>Late penalty is 1% per 2 hours. So, if you're late 1 day, you lose 12%.</w:t>
      </w:r>
    </w:p>
    <w:p w14:paraId="74B6AEAC" w14:textId="77777777" w:rsidR="00306E62" w:rsidRDefault="00306E62" w:rsidP="00583730">
      <w:pPr>
        <w:pStyle w:val="PlainText"/>
        <w:rPr>
          <w:rFonts w:ascii="Times New Roman" w:hAnsi="Times New Roman"/>
          <w:sz w:val="24"/>
          <w:szCs w:val="24"/>
        </w:rPr>
      </w:pPr>
    </w:p>
    <w:p w14:paraId="73FA0FEB" w14:textId="77777777" w:rsidR="00697DD0" w:rsidRDefault="00697DD0" w:rsidP="00583730">
      <w:pPr>
        <w:pStyle w:val="PlainText"/>
        <w:rPr>
          <w:rFonts w:ascii="Times New Roman" w:hAnsi="Times New Roman"/>
          <w:sz w:val="24"/>
          <w:szCs w:val="24"/>
        </w:rPr>
      </w:pPr>
    </w:p>
    <w:p w14:paraId="5B419152" w14:textId="77777777" w:rsidR="00697DD0" w:rsidRDefault="00697DD0" w:rsidP="00583730">
      <w:pPr>
        <w:pStyle w:val="PlainText"/>
        <w:rPr>
          <w:rFonts w:ascii="Times New Roman" w:hAnsi="Times New Roman"/>
          <w:sz w:val="24"/>
          <w:szCs w:val="24"/>
        </w:rPr>
      </w:pPr>
    </w:p>
    <w:sectPr w:rsidR="00697DD0" w:rsidSect="00EA17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Times New Roman (Body CS)">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bullet"/>
      <w:lvlText w:val="◦"/>
      <w:lvlJc w:val="left"/>
      <w:pPr>
        <w:ind w:left="1440" w:hanging="360"/>
      </w:pPr>
    </w:lvl>
    <w:lvl w:ilvl="2" w:tplc="000001F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B07640"/>
    <w:multiLevelType w:val="hybridMultilevel"/>
    <w:tmpl w:val="206A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870B13"/>
    <w:multiLevelType w:val="hybridMultilevel"/>
    <w:tmpl w:val="2E0C0A52"/>
    <w:lvl w:ilvl="0" w:tplc="B2DC5A42">
      <w:start w:val="979"/>
      <w:numFmt w:val="bullet"/>
      <w:lvlText w:val="-"/>
      <w:lvlJc w:val="left"/>
      <w:pPr>
        <w:ind w:left="2300" w:hanging="8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4F974A4"/>
    <w:multiLevelType w:val="hybridMultilevel"/>
    <w:tmpl w:val="1C2A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B794D"/>
    <w:multiLevelType w:val="hybridMultilevel"/>
    <w:tmpl w:val="E246528C"/>
    <w:lvl w:ilvl="0" w:tplc="6400D9A4">
      <w:start w:val="100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F10E9F"/>
    <w:multiLevelType w:val="hybridMultilevel"/>
    <w:tmpl w:val="1BE0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672223"/>
    <w:multiLevelType w:val="hybridMultilevel"/>
    <w:tmpl w:val="4972ECA4"/>
    <w:lvl w:ilvl="0" w:tplc="F06E5D2E">
      <w:start w:val="100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3F8790E"/>
    <w:multiLevelType w:val="hybridMultilevel"/>
    <w:tmpl w:val="BC102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A32AF"/>
    <w:multiLevelType w:val="hybridMultilevel"/>
    <w:tmpl w:val="FF10B02C"/>
    <w:lvl w:ilvl="0" w:tplc="5CBCE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C52ECC"/>
    <w:multiLevelType w:val="hybridMultilevel"/>
    <w:tmpl w:val="206A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F9606C"/>
    <w:multiLevelType w:val="hybridMultilevel"/>
    <w:tmpl w:val="BB007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6"/>
  </w:num>
  <w:num w:numId="4">
    <w:abstractNumId w:val="13"/>
  </w:num>
  <w:num w:numId="5">
    <w:abstractNumId w:val="5"/>
  </w:num>
  <w:num w:numId="6">
    <w:abstractNumId w:val="11"/>
  </w:num>
  <w:num w:numId="7">
    <w:abstractNumId w:val="7"/>
  </w:num>
  <w:num w:numId="8">
    <w:abstractNumId w:val="12"/>
  </w:num>
  <w:num w:numId="9">
    <w:abstractNumId w:val="14"/>
  </w:num>
  <w:num w:numId="10">
    <w:abstractNumId w:val="9"/>
  </w:num>
  <w:num w:numId="11">
    <w:abstractNumId w:val="8"/>
  </w:num>
  <w:num w:numId="12">
    <w:abstractNumId w:val="10"/>
  </w:num>
  <w:num w:numId="13">
    <w:abstractNumId w:val="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C6"/>
    <w:rsid w:val="00024E69"/>
    <w:rsid w:val="000279FD"/>
    <w:rsid w:val="0004705F"/>
    <w:rsid w:val="00055A5E"/>
    <w:rsid w:val="000562D1"/>
    <w:rsid w:val="000601DA"/>
    <w:rsid w:val="0008102F"/>
    <w:rsid w:val="00083F17"/>
    <w:rsid w:val="00097BC0"/>
    <w:rsid w:val="000B0272"/>
    <w:rsid w:val="000B236A"/>
    <w:rsid w:val="000B6173"/>
    <w:rsid w:val="000B7444"/>
    <w:rsid w:val="000E19D2"/>
    <w:rsid w:val="000E4D10"/>
    <w:rsid w:val="0012635E"/>
    <w:rsid w:val="001455C3"/>
    <w:rsid w:val="0015110D"/>
    <w:rsid w:val="001561C6"/>
    <w:rsid w:val="001728C0"/>
    <w:rsid w:val="00175C57"/>
    <w:rsid w:val="001A325D"/>
    <w:rsid w:val="001A6198"/>
    <w:rsid w:val="001B640D"/>
    <w:rsid w:val="001C1879"/>
    <w:rsid w:val="001E260A"/>
    <w:rsid w:val="001F1076"/>
    <w:rsid w:val="001F3A7D"/>
    <w:rsid w:val="001F58A6"/>
    <w:rsid w:val="00210B93"/>
    <w:rsid w:val="0022773F"/>
    <w:rsid w:val="0027314D"/>
    <w:rsid w:val="002849B7"/>
    <w:rsid w:val="002A0329"/>
    <w:rsid w:val="002A7784"/>
    <w:rsid w:val="00306E62"/>
    <w:rsid w:val="00316343"/>
    <w:rsid w:val="003260B1"/>
    <w:rsid w:val="00345903"/>
    <w:rsid w:val="003761D3"/>
    <w:rsid w:val="00386D26"/>
    <w:rsid w:val="00395216"/>
    <w:rsid w:val="003B09D7"/>
    <w:rsid w:val="003C2007"/>
    <w:rsid w:val="00403B26"/>
    <w:rsid w:val="00423BE5"/>
    <w:rsid w:val="0044681E"/>
    <w:rsid w:val="0044695D"/>
    <w:rsid w:val="00462C0F"/>
    <w:rsid w:val="00475A42"/>
    <w:rsid w:val="004934FF"/>
    <w:rsid w:val="004973C8"/>
    <w:rsid w:val="004B4747"/>
    <w:rsid w:val="004B7D32"/>
    <w:rsid w:val="004D07F7"/>
    <w:rsid w:val="004E1121"/>
    <w:rsid w:val="004F08BF"/>
    <w:rsid w:val="004F1317"/>
    <w:rsid w:val="00500EBF"/>
    <w:rsid w:val="00503307"/>
    <w:rsid w:val="00504AEF"/>
    <w:rsid w:val="005301B3"/>
    <w:rsid w:val="00541C0A"/>
    <w:rsid w:val="00544673"/>
    <w:rsid w:val="00560FBE"/>
    <w:rsid w:val="005671C1"/>
    <w:rsid w:val="00575C8F"/>
    <w:rsid w:val="00583730"/>
    <w:rsid w:val="00597FFB"/>
    <w:rsid w:val="005A2F3D"/>
    <w:rsid w:val="005B71A2"/>
    <w:rsid w:val="00602DED"/>
    <w:rsid w:val="00622C74"/>
    <w:rsid w:val="006503CD"/>
    <w:rsid w:val="006508A8"/>
    <w:rsid w:val="0065384E"/>
    <w:rsid w:val="00667FD1"/>
    <w:rsid w:val="00697DD0"/>
    <w:rsid w:val="006A24F8"/>
    <w:rsid w:val="006B79D6"/>
    <w:rsid w:val="006C14AE"/>
    <w:rsid w:val="006D2C0D"/>
    <w:rsid w:val="006D6CC9"/>
    <w:rsid w:val="00733740"/>
    <w:rsid w:val="0076556A"/>
    <w:rsid w:val="00773137"/>
    <w:rsid w:val="007744F2"/>
    <w:rsid w:val="007B5779"/>
    <w:rsid w:val="007B66BF"/>
    <w:rsid w:val="007C1513"/>
    <w:rsid w:val="007C3288"/>
    <w:rsid w:val="007D0685"/>
    <w:rsid w:val="007D2156"/>
    <w:rsid w:val="007D61F8"/>
    <w:rsid w:val="007D7186"/>
    <w:rsid w:val="008021AA"/>
    <w:rsid w:val="00803F62"/>
    <w:rsid w:val="00862CB4"/>
    <w:rsid w:val="00873608"/>
    <w:rsid w:val="008A0151"/>
    <w:rsid w:val="008C616B"/>
    <w:rsid w:val="008C6932"/>
    <w:rsid w:val="008E7D3D"/>
    <w:rsid w:val="008F292A"/>
    <w:rsid w:val="00901B32"/>
    <w:rsid w:val="009153E2"/>
    <w:rsid w:val="00925BAE"/>
    <w:rsid w:val="00934EA9"/>
    <w:rsid w:val="00993A30"/>
    <w:rsid w:val="009964F8"/>
    <w:rsid w:val="009B08A4"/>
    <w:rsid w:val="009C75B1"/>
    <w:rsid w:val="009D77F3"/>
    <w:rsid w:val="009E657C"/>
    <w:rsid w:val="009F3CBA"/>
    <w:rsid w:val="00A211A2"/>
    <w:rsid w:val="00A271A3"/>
    <w:rsid w:val="00A365C7"/>
    <w:rsid w:val="00A366D4"/>
    <w:rsid w:val="00A54054"/>
    <w:rsid w:val="00A5672E"/>
    <w:rsid w:val="00A630C6"/>
    <w:rsid w:val="00A97776"/>
    <w:rsid w:val="00AB4F37"/>
    <w:rsid w:val="00AC44C9"/>
    <w:rsid w:val="00AE273F"/>
    <w:rsid w:val="00AE393A"/>
    <w:rsid w:val="00AF06D7"/>
    <w:rsid w:val="00B05170"/>
    <w:rsid w:val="00B23519"/>
    <w:rsid w:val="00B33A91"/>
    <w:rsid w:val="00B42567"/>
    <w:rsid w:val="00B44F82"/>
    <w:rsid w:val="00B53007"/>
    <w:rsid w:val="00B80552"/>
    <w:rsid w:val="00B82FB5"/>
    <w:rsid w:val="00B84A61"/>
    <w:rsid w:val="00BB2AC8"/>
    <w:rsid w:val="00BC19B0"/>
    <w:rsid w:val="00BD2A37"/>
    <w:rsid w:val="00BD5B5B"/>
    <w:rsid w:val="00BD6A86"/>
    <w:rsid w:val="00BE06BE"/>
    <w:rsid w:val="00BE4373"/>
    <w:rsid w:val="00C27DA2"/>
    <w:rsid w:val="00C87C88"/>
    <w:rsid w:val="00C90F95"/>
    <w:rsid w:val="00C91C9F"/>
    <w:rsid w:val="00CA5343"/>
    <w:rsid w:val="00D02EE6"/>
    <w:rsid w:val="00D165C6"/>
    <w:rsid w:val="00D26667"/>
    <w:rsid w:val="00D270FC"/>
    <w:rsid w:val="00D33E63"/>
    <w:rsid w:val="00D607E5"/>
    <w:rsid w:val="00D63740"/>
    <w:rsid w:val="00D675BA"/>
    <w:rsid w:val="00D84614"/>
    <w:rsid w:val="00D87D36"/>
    <w:rsid w:val="00EA17BF"/>
    <w:rsid w:val="00EA7C1B"/>
    <w:rsid w:val="00EB74D3"/>
    <w:rsid w:val="00EC35DC"/>
    <w:rsid w:val="00ED6546"/>
    <w:rsid w:val="00EE5E1F"/>
    <w:rsid w:val="00F04B79"/>
    <w:rsid w:val="00F43371"/>
    <w:rsid w:val="00F5600F"/>
    <w:rsid w:val="00F67E57"/>
    <w:rsid w:val="00F773FF"/>
    <w:rsid w:val="00FC49C4"/>
    <w:rsid w:val="00FC66F1"/>
    <w:rsid w:val="00FD5E8E"/>
    <w:rsid w:val="00FF4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057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72"/>
    <w:pPr>
      <w:ind w:left="720"/>
      <w:contextualSpacing/>
    </w:pPr>
  </w:style>
  <w:style w:type="paragraph" w:styleId="PlainText">
    <w:name w:val="Plain Text"/>
    <w:basedOn w:val="Normal"/>
    <w:link w:val="PlainTextChar"/>
    <w:rsid w:val="008F292A"/>
    <w:rPr>
      <w:rFonts w:ascii="Courier New" w:eastAsia="Times New Roman" w:hAnsi="Courier New" w:cs="Courier New"/>
      <w:sz w:val="20"/>
      <w:szCs w:val="20"/>
    </w:rPr>
  </w:style>
  <w:style w:type="character" w:customStyle="1" w:styleId="PlainTextChar">
    <w:name w:val="Plain Text Char"/>
    <w:basedOn w:val="DefaultParagraphFont"/>
    <w:link w:val="PlainText"/>
    <w:rsid w:val="008F29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29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292A"/>
    <w:rPr>
      <w:rFonts w:ascii="Lucida Grande" w:hAnsi="Lucida Grande" w:cs="Lucida Grande"/>
      <w:sz w:val="18"/>
      <w:szCs w:val="18"/>
    </w:rPr>
  </w:style>
  <w:style w:type="character" w:styleId="Hyperlink">
    <w:name w:val="Hyperlink"/>
    <w:basedOn w:val="DefaultParagraphFont"/>
    <w:uiPriority w:val="99"/>
    <w:unhideWhenUsed/>
    <w:rsid w:val="007D2156"/>
    <w:rPr>
      <w:color w:val="0000FF" w:themeColor="hyperlink"/>
      <w:u w:val="single"/>
    </w:rPr>
  </w:style>
  <w:style w:type="table" w:styleId="TableGrid">
    <w:name w:val="Table Grid"/>
    <w:basedOn w:val="TableNormal"/>
    <w:uiPriority w:val="59"/>
    <w:rsid w:val="005B7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lickedit.com/2007/05/how-to-write-an-effective-design-docu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Daugherity</dc:creator>
  <cp:keywords/>
  <dc:description/>
  <cp:lastModifiedBy>Microsoft Office User</cp:lastModifiedBy>
  <cp:revision>2</cp:revision>
  <cp:lastPrinted>2017-10-30T16:22:00Z</cp:lastPrinted>
  <dcterms:created xsi:type="dcterms:W3CDTF">2018-03-06T17:02:00Z</dcterms:created>
  <dcterms:modified xsi:type="dcterms:W3CDTF">2018-03-06T17:02:00Z</dcterms:modified>
</cp:coreProperties>
</file>